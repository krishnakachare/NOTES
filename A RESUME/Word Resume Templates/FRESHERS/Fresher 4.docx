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17F" w:rsidRDefault="00BC217F">
      <w:pPr>
        <w:pStyle w:val="IntenseQuote"/>
        <w:spacing w:before="0" w:after="0" w:line="100" w:lineRule="atLeast"/>
        <w:ind w:left="0"/>
        <w:jc w:val="center"/>
        <w:rPr>
          <w:rFonts w:cs="Calibri"/>
          <w:sz w:val="28"/>
          <w:szCs w:val="28"/>
        </w:rPr>
      </w:pPr>
      <w:r>
        <w:rPr>
          <w:rFonts w:ascii="Calibri" w:hAnsi="Calibri" w:cs="Calibri"/>
          <w:i w:val="0"/>
          <w:color w:val="0070C0"/>
          <w:sz w:val="28"/>
          <w:szCs w:val="28"/>
        </w:rPr>
        <w:t>RESUME</w:t>
      </w:r>
    </w:p>
    <w:p w:rsidR="00BC217F" w:rsidRDefault="00BC217F">
      <w:pPr>
        <w:spacing w:after="0" w:line="100" w:lineRule="atLeast"/>
        <w:rPr>
          <w:rFonts w:cs="Calibri"/>
          <w:sz w:val="28"/>
          <w:szCs w:val="28"/>
        </w:rPr>
      </w:pPr>
    </w:p>
    <w:p w:rsidR="00BC217F" w:rsidRDefault="008D44E3">
      <w:pPr>
        <w:spacing w:after="0" w:line="100" w:lineRule="atLeast"/>
        <w:rPr>
          <w:rFonts w:cs="Calibri"/>
          <w:b/>
          <w:sz w:val="21"/>
          <w:szCs w:val="21"/>
          <w:u w:val="single"/>
        </w:rPr>
      </w:pPr>
      <w:r>
        <w:rPr>
          <w:b/>
          <w:bCs/>
          <w:color w:val="000080"/>
        </w:rPr>
        <w:t>Name:</w:t>
      </w:r>
      <w:r w:rsidR="00F41334">
        <w:rPr>
          <w:lang w:val="fr-FR"/>
        </w:rPr>
        <w:t xml:space="preserve">                                                                             </w:t>
      </w:r>
      <w:r w:rsidR="00BC217F">
        <w:rPr>
          <w:rFonts w:cs="Calibri"/>
          <w:b/>
          <w:sz w:val="21"/>
          <w:szCs w:val="21"/>
        </w:rPr>
        <w:t xml:space="preserve">                                                                                                                                 </w:t>
      </w:r>
      <w:r w:rsidR="00F41334">
        <w:rPr>
          <w:rFonts w:cs="Calibri"/>
          <w:b/>
          <w:sz w:val="21"/>
          <w:szCs w:val="21"/>
        </w:rPr>
        <w:t xml:space="preserve">       E-Mail:</w:t>
      </w:r>
      <w:r w:rsidR="00842E41" w:rsidRPr="00842E41">
        <w:rPr>
          <w:rFonts w:ascii="Verdana" w:hAnsi="Verdana"/>
          <w:b/>
          <w:sz w:val="20"/>
        </w:rPr>
        <w:t xml:space="preserve"> </w:t>
      </w:r>
      <w:hyperlink r:id="rId5" w:history="1">
        <w:r w:rsidRPr="00B44FE4">
          <w:rPr>
            <w:rStyle w:val="Hyperlink"/>
            <w:rFonts w:ascii="Verdana" w:hAnsi="Verdana"/>
            <w:b/>
            <w:sz w:val="20"/>
          </w:rPr>
          <w:t>*********@gmail.com</w:t>
        </w:r>
      </w:hyperlink>
      <w:r w:rsidR="00842E41">
        <w:rPr>
          <w:rFonts w:ascii="Verdana" w:hAnsi="Verdana"/>
          <w:b/>
          <w:sz w:val="20"/>
        </w:rPr>
        <w:t xml:space="preserve">           </w:t>
      </w:r>
      <w:r w:rsidR="00842E41">
        <w:rPr>
          <w:rFonts w:ascii="Verdana" w:hAnsi="Verdana"/>
          <w:b/>
          <w:sz w:val="20"/>
        </w:rPr>
        <w:tab/>
      </w:r>
      <w:r w:rsidR="00842E41">
        <w:rPr>
          <w:rFonts w:ascii="Verdana" w:hAnsi="Verdana"/>
          <w:b/>
          <w:sz w:val="20"/>
        </w:rPr>
        <w:tab/>
      </w:r>
      <w:r w:rsidR="00842E41">
        <w:rPr>
          <w:rFonts w:ascii="Verdana" w:hAnsi="Verdana"/>
          <w:b/>
          <w:sz w:val="20"/>
        </w:rPr>
        <w:tab/>
      </w:r>
      <w:r w:rsidR="00842E41">
        <w:rPr>
          <w:rFonts w:cs="Calibri"/>
          <w:b/>
          <w:sz w:val="21"/>
          <w:szCs w:val="21"/>
        </w:rPr>
        <w:t xml:space="preserve">Mobile: </w:t>
      </w:r>
      <w:r>
        <w:rPr>
          <w:rFonts w:ascii="Verdana" w:hAnsi="Verdana"/>
          <w:b/>
          <w:sz w:val="20"/>
        </w:rPr>
        <w:t>*******</w:t>
      </w:r>
    </w:p>
    <w:p w:rsidR="00842E41" w:rsidRDefault="00842E41">
      <w:pPr>
        <w:spacing w:after="0" w:line="100" w:lineRule="atLeast"/>
        <w:rPr>
          <w:rFonts w:cs="Calibri"/>
          <w:b/>
          <w:sz w:val="21"/>
          <w:szCs w:val="21"/>
          <w:u w:val="single"/>
        </w:rPr>
      </w:pPr>
    </w:p>
    <w:p w:rsidR="00BC217F" w:rsidRDefault="00BC217F">
      <w:pPr>
        <w:spacing w:after="0" w:line="100" w:lineRule="atLeast"/>
        <w:rPr>
          <w:rFonts w:cs="Calibri"/>
          <w:b/>
          <w:sz w:val="21"/>
          <w:szCs w:val="21"/>
          <w:u w:val="single"/>
        </w:rPr>
      </w:pPr>
      <w:r>
        <w:rPr>
          <w:rFonts w:cs="Calibri"/>
          <w:b/>
          <w:sz w:val="21"/>
          <w:szCs w:val="21"/>
          <w:u w:val="single"/>
        </w:rPr>
        <w:t>CAREER OBJECTIVE</w:t>
      </w:r>
    </w:p>
    <w:p w:rsidR="00BC217F" w:rsidRDefault="00BC217F">
      <w:pPr>
        <w:spacing w:after="0" w:line="100" w:lineRule="atLeast"/>
        <w:rPr>
          <w:rFonts w:cs="Calibri"/>
          <w:b/>
          <w:sz w:val="21"/>
          <w:szCs w:val="21"/>
          <w:u w:val="single"/>
        </w:rPr>
      </w:pPr>
    </w:p>
    <w:p w:rsidR="00BC217F" w:rsidRDefault="00BC217F">
      <w:pPr>
        <w:spacing w:line="100" w:lineRule="atLeast"/>
        <w:jc w:val="both"/>
        <w:rPr>
          <w:rFonts w:ascii="Times New Roman" w:hAnsi="Times New Roman"/>
          <w:b/>
          <w:sz w:val="21"/>
          <w:szCs w:val="21"/>
          <w:u w:val="single"/>
        </w:rPr>
      </w:pPr>
      <w:r>
        <w:rPr>
          <w:rFonts w:ascii="Times New Roman" w:hAnsi="Times New Roman"/>
          <w:sz w:val="24"/>
          <w:szCs w:val="24"/>
        </w:rPr>
        <w:t>To secure a challenging position where I can effectively contribute my skills and possessing component technical skills. My long-term goal is to see the organization peak level where I am one of the persons responsible for it.</w:t>
      </w:r>
    </w:p>
    <w:p w:rsidR="00BC217F" w:rsidRDefault="00BC217F">
      <w:pPr>
        <w:spacing w:after="0" w:line="100" w:lineRule="atLeast"/>
        <w:rPr>
          <w:rFonts w:ascii="Times New Roman" w:hAnsi="Times New Roman"/>
          <w:b/>
          <w:sz w:val="21"/>
          <w:szCs w:val="21"/>
          <w:u w:val="single"/>
        </w:rPr>
      </w:pPr>
      <w:r>
        <w:rPr>
          <w:rFonts w:ascii="Times New Roman" w:hAnsi="Times New Roman"/>
          <w:b/>
          <w:sz w:val="21"/>
          <w:szCs w:val="21"/>
          <w:u w:val="single"/>
        </w:rPr>
        <w:t>EDUCATION PROFILE</w:t>
      </w:r>
    </w:p>
    <w:p w:rsidR="00BC217F" w:rsidRDefault="00BC217F">
      <w:pPr>
        <w:spacing w:after="0" w:line="100" w:lineRule="atLeast"/>
        <w:rPr>
          <w:rFonts w:ascii="Times New Roman" w:hAnsi="Times New Roman"/>
          <w:b/>
          <w:sz w:val="21"/>
          <w:szCs w:val="21"/>
          <w:u w:val="single"/>
        </w:rPr>
      </w:pPr>
    </w:p>
    <w:p w:rsidR="00BC217F" w:rsidRDefault="00BC217F">
      <w:pPr>
        <w:pStyle w:val="ListParagraph"/>
        <w:numPr>
          <w:ilvl w:val="0"/>
          <w:numId w:val="2"/>
        </w:numPr>
        <w:spacing w:after="0" w:line="100" w:lineRule="atLeast"/>
        <w:rPr>
          <w:rFonts w:ascii="Times New Roman" w:hAnsi="Times New Roman"/>
          <w:sz w:val="21"/>
          <w:szCs w:val="21"/>
        </w:rPr>
      </w:pPr>
      <w:r>
        <w:rPr>
          <w:rFonts w:ascii="Times New Roman" w:hAnsi="Times New Roman"/>
          <w:b/>
          <w:sz w:val="21"/>
          <w:szCs w:val="21"/>
          <w:u w:val="dotted"/>
        </w:rPr>
        <w:t>B.TECH</w:t>
      </w:r>
    </w:p>
    <w:p w:rsidR="00BC217F" w:rsidRDefault="00BC217F">
      <w:pPr>
        <w:pStyle w:val="ListParagraph"/>
        <w:numPr>
          <w:ilvl w:val="0"/>
          <w:numId w:val="4"/>
        </w:numPr>
        <w:spacing w:after="0" w:line="100" w:lineRule="atLeast"/>
        <w:rPr>
          <w:rFonts w:ascii="Times New Roman" w:hAnsi="Times New Roman"/>
          <w:b/>
          <w:sz w:val="21"/>
          <w:szCs w:val="21"/>
        </w:rPr>
      </w:pPr>
      <w:r>
        <w:rPr>
          <w:rFonts w:ascii="Times New Roman" w:hAnsi="Times New Roman"/>
          <w:sz w:val="21"/>
          <w:szCs w:val="21"/>
        </w:rPr>
        <w:t xml:space="preserve">Aggregate </w:t>
      </w:r>
      <w:r w:rsidR="00842E41">
        <w:rPr>
          <w:rFonts w:ascii="Times New Roman" w:hAnsi="Times New Roman"/>
          <w:b/>
          <w:sz w:val="21"/>
          <w:szCs w:val="21"/>
        </w:rPr>
        <w:t>66</w:t>
      </w:r>
      <w:r w:rsidR="00284282">
        <w:rPr>
          <w:rFonts w:ascii="Times New Roman" w:hAnsi="Times New Roman"/>
          <w:b/>
          <w:sz w:val="21"/>
          <w:szCs w:val="21"/>
        </w:rPr>
        <w:t>%</w:t>
      </w:r>
      <w:r>
        <w:rPr>
          <w:rFonts w:ascii="Times New Roman" w:hAnsi="Times New Roman"/>
          <w:b/>
          <w:sz w:val="21"/>
          <w:szCs w:val="21"/>
        </w:rPr>
        <w:t xml:space="preserve">   </w:t>
      </w:r>
    </w:p>
    <w:p w:rsidR="00BC217F" w:rsidRDefault="00842E41">
      <w:pPr>
        <w:pStyle w:val="ListParagraph"/>
        <w:numPr>
          <w:ilvl w:val="0"/>
          <w:numId w:val="4"/>
        </w:numPr>
        <w:spacing w:after="0" w:line="100" w:lineRule="atLeast"/>
        <w:rPr>
          <w:rFonts w:ascii="Times New Roman" w:hAnsi="Times New Roman"/>
          <w:sz w:val="21"/>
          <w:szCs w:val="21"/>
        </w:rPr>
      </w:pPr>
      <w:r>
        <w:rPr>
          <w:rFonts w:ascii="Verdana" w:hAnsi="Verdana"/>
          <w:b/>
          <w:sz w:val="20"/>
          <w:szCs w:val="20"/>
        </w:rPr>
        <w:t xml:space="preserve">(MEC) </w:t>
      </w:r>
      <w:r w:rsidR="00BC217F">
        <w:rPr>
          <w:rFonts w:ascii="Times New Roman" w:hAnsi="Times New Roman"/>
          <w:sz w:val="21"/>
          <w:szCs w:val="21"/>
        </w:rPr>
        <w:t>Branch</w:t>
      </w:r>
    </w:p>
    <w:p w:rsidR="00BC217F" w:rsidRDefault="00842E41">
      <w:pPr>
        <w:pStyle w:val="ListParagraph"/>
        <w:numPr>
          <w:ilvl w:val="0"/>
          <w:numId w:val="4"/>
        </w:numPr>
        <w:spacing w:after="0" w:line="100" w:lineRule="atLeast"/>
        <w:rPr>
          <w:rFonts w:ascii="Times New Roman" w:hAnsi="Times New Roman"/>
          <w:sz w:val="21"/>
          <w:szCs w:val="21"/>
        </w:rPr>
      </w:pPr>
      <w:r>
        <w:rPr>
          <w:rFonts w:ascii="Times New Roman" w:hAnsi="Times New Roman"/>
          <w:sz w:val="21"/>
          <w:szCs w:val="21"/>
        </w:rPr>
        <w:t>2011</w:t>
      </w:r>
      <w:r w:rsidR="00BC217F">
        <w:rPr>
          <w:rFonts w:ascii="Times New Roman" w:hAnsi="Times New Roman"/>
          <w:sz w:val="21"/>
          <w:szCs w:val="21"/>
        </w:rPr>
        <w:t>-201</w:t>
      </w:r>
      <w:r>
        <w:rPr>
          <w:rFonts w:ascii="Times New Roman" w:hAnsi="Times New Roman"/>
          <w:sz w:val="21"/>
          <w:szCs w:val="21"/>
        </w:rPr>
        <w:t>5</w:t>
      </w:r>
      <w:r w:rsidR="00BC217F">
        <w:rPr>
          <w:rFonts w:ascii="Times New Roman" w:hAnsi="Times New Roman"/>
          <w:sz w:val="21"/>
          <w:szCs w:val="21"/>
        </w:rPr>
        <w:t xml:space="preserve">, Jawaharlal Nehru Technological University </w:t>
      </w:r>
      <w:r>
        <w:rPr>
          <w:rFonts w:ascii="Times New Roman" w:hAnsi="Times New Roman"/>
          <w:sz w:val="21"/>
          <w:szCs w:val="21"/>
        </w:rPr>
        <w:t>Kakinada</w:t>
      </w:r>
    </w:p>
    <w:p w:rsidR="00BC217F" w:rsidRDefault="00842E41">
      <w:pPr>
        <w:pStyle w:val="ListParagraph"/>
        <w:numPr>
          <w:ilvl w:val="0"/>
          <w:numId w:val="4"/>
        </w:numPr>
        <w:spacing w:after="0" w:line="100" w:lineRule="atLeast"/>
        <w:rPr>
          <w:rFonts w:ascii="Times New Roman" w:hAnsi="Times New Roman"/>
          <w:b/>
          <w:sz w:val="21"/>
          <w:szCs w:val="21"/>
          <w:u w:val="dotted"/>
        </w:rPr>
      </w:pPr>
      <w:r>
        <w:t>Priyadarshini Institute Of technology &amp; Science</w:t>
      </w:r>
      <w:r w:rsidR="00BC217F">
        <w:rPr>
          <w:rFonts w:ascii="Times New Roman" w:hAnsi="Times New Roman"/>
          <w:sz w:val="21"/>
          <w:szCs w:val="21"/>
        </w:rPr>
        <w:t>.</w:t>
      </w:r>
    </w:p>
    <w:p w:rsidR="00BC217F" w:rsidRDefault="00842E41">
      <w:pPr>
        <w:pStyle w:val="ListParagraph"/>
        <w:numPr>
          <w:ilvl w:val="0"/>
          <w:numId w:val="2"/>
        </w:numPr>
        <w:spacing w:after="0" w:line="100" w:lineRule="atLeast"/>
        <w:rPr>
          <w:rFonts w:ascii="Times New Roman" w:hAnsi="Times New Roman"/>
          <w:sz w:val="21"/>
          <w:szCs w:val="21"/>
        </w:rPr>
      </w:pPr>
      <w:r>
        <w:rPr>
          <w:rFonts w:ascii="Times New Roman" w:hAnsi="Times New Roman"/>
          <w:b/>
          <w:sz w:val="21"/>
          <w:szCs w:val="21"/>
          <w:u w:val="dotted"/>
        </w:rPr>
        <w:t>DIPLOMA</w:t>
      </w:r>
    </w:p>
    <w:p w:rsidR="00BC217F" w:rsidRDefault="00BC217F">
      <w:pPr>
        <w:pStyle w:val="ListParagraph"/>
        <w:numPr>
          <w:ilvl w:val="0"/>
          <w:numId w:val="4"/>
        </w:numPr>
        <w:spacing w:after="0" w:line="100" w:lineRule="atLeast"/>
        <w:rPr>
          <w:rFonts w:ascii="Times New Roman" w:hAnsi="Times New Roman"/>
          <w:sz w:val="21"/>
          <w:szCs w:val="21"/>
        </w:rPr>
      </w:pPr>
      <w:r>
        <w:rPr>
          <w:rFonts w:ascii="Times New Roman" w:hAnsi="Times New Roman"/>
          <w:sz w:val="21"/>
          <w:szCs w:val="21"/>
        </w:rPr>
        <w:t xml:space="preserve">Aggregate </w:t>
      </w:r>
      <w:r w:rsidR="00842E41">
        <w:rPr>
          <w:rFonts w:ascii="Times New Roman" w:hAnsi="Times New Roman"/>
          <w:b/>
          <w:sz w:val="21"/>
          <w:szCs w:val="21"/>
        </w:rPr>
        <w:t>60</w:t>
      </w:r>
      <w:r>
        <w:rPr>
          <w:rFonts w:ascii="Times New Roman" w:hAnsi="Times New Roman"/>
          <w:b/>
          <w:sz w:val="21"/>
          <w:szCs w:val="21"/>
        </w:rPr>
        <w:t xml:space="preserve">%, </w:t>
      </w:r>
      <w:r w:rsidR="0095045B">
        <w:rPr>
          <w:rFonts w:ascii="Times New Roman" w:hAnsi="Times New Roman"/>
          <w:b/>
          <w:sz w:val="21"/>
          <w:szCs w:val="21"/>
        </w:rPr>
        <w:t>D..T.D.M.</w:t>
      </w:r>
      <w:r>
        <w:rPr>
          <w:rFonts w:ascii="Times New Roman" w:hAnsi="Times New Roman"/>
          <w:sz w:val="21"/>
          <w:szCs w:val="21"/>
        </w:rPr>
        <w:t xml:space="preserve">   </w:t>
      </w:r>
    </w:p>
    <w:p w:rsidR="00BC217F" w:rsidRDefault="00842E41">
      <w:pPr>
        <w:pStyle w:val="ListParagraph"/>
        <w:numPr>
          <w:ilvl w:val="0"/>
          <w:numId w:val="4"/>
        </w:numPr>
        <w:spacing w:after="0" w:line="100" w:lineRule="atLeast"/>
        <w:rPr>
          <w:rFonts w:ascii="Times New Roman" w:hAnsi="Times New Roman"/>
          <w:sz w:val="21"/>
          <w:szCs w:val="21"/>
        </w:rPr>
      </w:pPr>
      <w:r>
        <w:rPr>
          <w:rFonts w:ascii="Times New Roman" w:hAnsi="Times New Roman"/>
          <w:sz w:val="21"/>
          <w:szCs w:val="21"/>
        </w:rPr>
        <w:t>2006-2009, L.I.T.D.</w:t>
      </w:r>
    </w:p>
    <w:p w:rsidR="00BC217F" w:rsidRDefault="00BC217F">
      <w:pPr>
        <w:pStyle w:val="ListParagraph"/>
        <w:numPr>
          <w:ilvl w:val="0"/>
          <w:numId w:val="4"/>
        </w:numPr>
        <w:spacing w:after="0" w:line="100" w:lineRule="atLeast"/>
        <w:rPr>
          <w:rFonts w:ascii="Times New Roman" w:hAnsi="Times New Roman"/>
          <w:b/>
          <w:sz w:val="21"/>
          <w:szCs w:val="21"/>
          <w:u w:val="dotted"/>
        </w:rPr>
      </w:pPr>
      <w:r>
        <w:rPr>
          <w:rFonts w:ascii="Times New Roman" w:hAnsi="Times New Roman"/>
          <w:sz w:val="21"/>
          <w:szCs w:val="21"/>
        </w:rPr>
        <w:t xml:space="preserve">Studied at </w:t>
      </w:r>
      <w:r w:rsidR="00842E41">
        <w:rPr>
          <w:rFonts w:ascii="Verdana" w:eastAsia="Times New Roman" w:hAnsi="Verdana"/>
          <w:sz w:val="20"/>
          <w:szCs w:val="20"/>
        </w:rPr>
        <w:t>Andhra Loyola.</w:t>
      </w:r>
    </w:p>
    <w:p w:rsidR="00BC217F" w:rsidRDefault="00BC217F">
      <w:pPr>
        <w:pStyle w:val="ListParagraph"/>
        <w:numPr>
          <w:ilvl w:val="0"/>
          <w:numId w:val="2"/>
        </w:numPr>
        <w:spacing w:after="0" w:line="100" w:lineRule="atLeast"/>
        <w:rPr>
          <w:rFonts w:ascii="Times New Roman" w:hAnsi="Times New Roman"/>
          <w:sz w:val="21"/>
          <w:szCs w:val="21"/>
        </w:rPr>
      </w:pPr>
      <w:r>
        <w:rPr>
          <w:rFonts w:ascii="Times New Roman" w:hAnsi="Times New Roman"/>
          <w:b/>
          <w:sz w:val="21"/>
          <w:szCs w:val="21"/>
          <w:u w:val="dotted"/>
        </w:rPr>
        <w:t>10</w:t>
      </w:r>
      <w:r>
        <w:rPr>
          <w:rFonts w:ascii="Times New Roman" w:hAnsi="Times New Roman"/>
          <w:b/>
          <w:sz w:val="21"/>
          <w:szCs w:val="21"/>
          <w:u w:val="dotted"/>
          <w:vertAlign w:val="superscript"/>
        </w:rPr>
        <w:t>TH</w:t>
      </w:r>
      <w:r>
        <w:rPr>
          <w:rFonts w:ascii="Times New Roman" w:hAnsi="Times New Roman"/>
          <w:b/>
          <w:sz w:val="21"/>
          <w:szCs w:val="21"/>
          <w:u w:val="dotted"/>
        </w:rPr>
        <w:t xml:space="preserve"> CLASS</w:t>
      </w:r>
    </w:p>
    <w:p w:rsidR="00BC217F" w:rsidRDefault="00BC217F">
      <w:pPr>
        <w:pStyle w:val="ListParagraph"/>
        <w:numPr>
          <w:ilvl w:val="0"/>
          <w:numId w:val="4"/>
        </w:numPr>
        <w:spacing w:after="0" w:line="100" w:lineRule="atLeast"/>
        <w:rPr>
          <w:rFonts w:ascii="Times New Roman" w:hAnsi="Times New Roman"/>
          <w:sz w:val="21"/>
          <w:szCs w:val="21"/>
        </w:rPr>
      </w:pPr>
      <w:r>
        <w:rPr>
          <w:rFonts w:ascii="Times New Roman" w:hAnsi="Times New Roman"/>
          <w:sz w:val="21"/>
          <w:szCs w:val="21"/>
        </w:rPr>
        <w:t xml:space="preserve">Aggregate </w:t>
      </w:r>
      <w:r w:rsidR="00842E41">
        <w:rPr>
          <w:rFonts w:ascii="Times New Roman" w:hAnsi="Times New Roman"/>
          <w:b/>
          <w:sz w:val="21"/>
          <w:szCs w:val="21"/>
        </w:rPr>
        <w:t>71</w:t>
      </w:r>
      <w:r w:rsidR="00F41334">
        <w:rPr>
          <w:rFonts w:ascii="Times New Roman" w:hAnsi="Times New Roman"/>
          <w:b/>
          <w:sz w:val="21"/>
          <w:szCs w:val="21"/>
        </w:rPr>
        <w:t>%</w:t>
      </w:r>
      <w:r>
        <w:rPr>
          <w:rFonts w:ascii="Times New Roman" w:hAnsi="Times New Roman"/>
          <w:sz w:val="21"/>
          <w:szCs w:val="21"/>
        </w:rPr>
        <w:t xml:space="preserve">    </w:t>
      </w:r>
    </w:p>
    <w:p w:rsidR="00BC217F" w:rsidRDefault="00F41334">
      <w:pPr>
        <w:pStyle w:val="ListParagraph"/>
        <w:numPr>
          <w:ilvl w:val="0"/>
          <w:numId w:val="4"/>
        </w:numPr>
        <w:spacing w:after="0" w:line="100" w:lineRule="atLeast"/>
        <w:rPr>
          <w:rFonts w:ascii="Times New Roman" w:hAnsi="Times New Roman"/>
          <w:sz w:val="21"/>
          <w:szCs w:val="21"/>
        </w:rPr>
      </w:pPr>
      <w:r>
        <w:rPr>
          <w:rFonts w:ascii="Times New Roman" w:hAnsi="Times New Roman"/>
          <w:sz w:val="21"/>
          <w:szCs w:val="21"/>
        </w:rPr>
        <w:t>2008</w:t>
      </w:r>
      <w:r w:rsidR="00BC217F">
        <w:rPr>
          <w:rFonts w:ascii="Times New Roman" w:hAnsi="Times New Roman"/>
          <w:sz w:val="21"/>
          <w:szCs w:val="21"/>
        </w:rPr>
        <w:t xml:space="preserve">, Board of Secondary School Education, </w:t>
      </w:r>
      <w:r w:rsidR="00842E41">
        <w:rPr>
          <w:rFonts w:ascii="Times New Roman" w:hAnsi="Times New Roman"/>
          <w:sz w:val="21"/>
          <w:szCs w:val="21"/>
        </w:rPr>
        <w:t>Andhra Pradesh</w:t>
      </w:r>
      <w:r w:rsidR="00BC217F">
        <w:rPr>
          <w:rFonts w:ascii="Times New Roman" w:hAnsi="Times New Roman"/>
          <w:sz w:val="21"/>
          <w:szCs w:val="21"/>
        </w:rPr>
        <w:t>.</w:t>
      </w:r>
    </w:p>
    <w:p w:rsidR="00BC217F" w:rsidRDefault="00BC217F">
      <w:pPr>
        <w:pStyle w:val="ListParagraph"/>
        <w:numPr>
          <w:ilvl w:val="0"/>
          <w:numId w:val="4"/>
        </w:numPr>
        <w:spacing w:after="0" w:line="100" w:lineRule="atLeast"/>
        <w:rPr>
          <w:rFonts w:ascii="Times New Roman" w:hAnsi="Times New Roman"/>
          <w:sz w:val="21"/>
          <w:szCs w:val="21"/>
        </w:rPr>
      </w:pPr>
      <w:r>
        <w:rPr>
          <w:rFonts w:ascii="Times New Roman" w:hAnsi="Times New Roman"/>
          <w:sz w:val="21"/>
          <w:szCs w:val="21"/>
        </w:rPr>
        <w:t xml:space="preserve">Studied at </w:t>
      </w:r>
      <w:r w:rsidR="00842E41" w:rsidRPr="00842E41">
        <w:rPr>
          <w:rFonts w:ascii="Times New Roman" w:hAnsi="Times New Roman"/>
          <w:b/>
          <w:sz w:val="21"/>
          <w:szCs w:val="21"/>
        </w:rPr>
        <w:t>Pragan public s</w:t>
      </w:r>
      <w:r w:rsidR="00842E41">
        <w:rPr>
          <w:rFonts w:ascii="Times New Roman" w:hAnsi="Times New Roman"/>
          <w:b/>
          <w:sz w:val="21"/>
          <w:szCs w:val="21"/>
        </w:rPr>
        <w:t>c</w:t>
      </w:r>
      <w:r w:rsidR="00842E41" w:rsidRPr="00842E41">
        <w:rPr>
          <w:rFonts w:ascii="Times New Roman" w:hAnsi="Times New Roman"/>
          <w:b/>
          <w:sz w:val="21"/>
          <w:szCs w:val="21"/>
        </w:rPr>
        <w:t>hool</w:t>
      </w:r>
      <w:r w:rsidR="00842E41">
        <w:rPr>
          <w:rFonts w:ascii="Times New Roman" w:hAnsi="Times New Roman"/>
          <w:sz w:val="21"/>
          <w:szCs w:val="21"/>
        </w:rPr>
        <w:t>.</w:t>
      </w:r>
    </w:p>
    <w:p w:rsidR="00BC217F" w:rsidRDefault="00BC217F">
      <w:pPr>
        <w:pStyle w:val="ListParagraph"/>
        <w:spacing w:after="0" w:line="100" w:lineRule="atLeast"/>
        <w:ind w:left="2932"/>
        <w:rPr>
          <w:rFonts w:ascii="Times New Roman" w:hAnsi="Times New Roman"/>
          <w:sz w:val="21"/>
          <w:szCs w:val="21"/>
        </w:rPr>
      </w:pPr>
    </w:p>
    <w:p w:rsidR="00BC217F" w:rsidRDefault="00BC217F">
      <w:pPr>
        <w:spacing w:after="0" w:line="100" w:lineRule="atLeast"/>
        <w:rPr>
          <w:rFonts w:ascii="Times New Roman" w:hAnsi="Times New Roman"/>
          <w:b/>
          <w:sz w:val="21"/>
          <w:szCs w:val="21"/>
          <w:u w:val="single"/>
        </w:rPr>
      </w:pPr>
      <w:r>
        <w:rPr>
          <w:rFonts w:ascii="Times New Roman" w:hAnsi="Times New Roman"/>
          <w:b/>
          <w:sz w:val="21"/>
          <w:szCs w:val="21"/>
          <w:u w:val="single"/>
        </w:rPr>
        <w:t>TECHNICAL PROFILE</w:t>
      </w:r>
    </w:p>
    <w:p w:rsidR="00BC217F" w:rsidRDefault="00BC217F">
      <w:pPr>
        <w:spacing w:after="0" w:line="100" w:lineRule="atLeast"/>
        <w:rPr>
          <w:rFonts w:ascii="Times New Roman" w:hAnsi="Times New Roman"/>
          <w:b/>
          <w:sz w:val="21"/>
          <w:szCs w:val="21"/>
          <w:u w:val="single"/>
        </w:rPr>
      </w:pPr>
    </w:p>
    <w:p w:rsidR="00BC217F" w:rsidRDefault="00BC217F">
      <w:pPr>
        <w:spacing w:line="100" w:lineRule="atLeast"/>
        <w:jc w:val="both"/>
        <w:rPr>
          <w:rFonts w:ascii="Times New Roman" w:hAnsi="Times New Roman"/>
          <w:b/>
          <w:sz w:val="21"/>
          <w:szCs w:val="21"/>
        </w:rPr>
      </w:pPr>
      <w:r>
        <w:rPr>
          <w:rFonts w:ascii="Times New Roman" w:hAnsi="Times New Roman"/>
          <w:b/>
          <w:sz w:val="21"/>
          <w:szCs w:val="21"/>
        </w:rPr>
        <w:t xml:space="preserve">                      Software Testing</w:t>
      </w:r>
      <w:r>
        <w:rPr>
          <w:rFonts w:ascii="Times New Roman" w:hAnsi="Times New Roman"/>
          <w:sz w:val="21"/>
          <w:szCs w:val="21"/>
        </w:rPr>
        <w:tab/>
        <w:t xml:space="preserve">             : Manual </w:t>
      </w:r>
      <w:r w:rsidR="00B37452">
        <w:rPr>
          <w:rFonts w:ascii="Times New Roman" w:hAnsi="Times New Roman"/>
          <w:sz w:val="21"/>
          <w:szCs w:val="21"/>
        </w:rPr>
        <w:t>Testing</w:t>
      </w:r>
      <w:r w:rsidR="00E566FD">
        <w:rPr>
          <w:rFonts w:ascii="Times New Roman" w:hAnsi="Times New Roman"/>
          <w:sz w:val="21"/>
          <w:szCs w:val="21"/>
        </w:rPr>
        <w:t>,Automation  (selinium)</w:t>
      </w:r>
    </w:p>
    <w:p w:rsidR="00BC217F" w:rsidRPr="00B37452" w:rsidRDefault="00BC217F">
      <w:pPr>
        <w:spacing w:line="100" w:lineRule="atLeast"/>
        <w:jc w:val="both"/>
        <w:rPr>
          <w:rFonts w:ascii="Times New Roman" w:hAnsi="Times New Roman"/>
          <w:b/>
          <w:sz w:val="21"/>
          <w:szCs w:val="21"/>
        </w:rPr>
      </w:pPr>
      <w:r>
        <w:rPr>
          <w:rFonts w:ascii="Times New Roman" w:hAnsi="Times New Roman"/>
          <w:b/>
          <w:sz w:val="21"/>
          <w:szCs w:val="21"/>
        </w:rPr>
        <w:t xml:space="preserve">                      Programming Language</w:t>
      </w:r>
      <w:r w:rsidR="005100F2">
        <w:rPr>
          <w:rFonts w:ascii="Times New Roman" w:hAnsi="Times New Roman"/>
          <w:sz w:val="21"/>
          <w:szCs w:val="21"/>
        </w:rPr>
        <w:t xml:space="preserve">  </w:t>
      </w:r>
      <w:r>
        <w:rPr>
          <w:rFonts w:ascii="Times New Roman" w:hAnsi="Times New Roman"/>
          <w:sz w:val="21"/>
          <w:szCs w:val="21"/>
        </w:rPr>
        <w:t>: C</w:t>
      </w:r>
      <w:r w:rsidR="005100F2">
        <w:rPr>
          <w:rFonts w:ascii="Times New Roman" w:hAnsi="Times New Roman"/>
          <w:sz w:val="21"/>
          <w:szCs w:val="21"/>
        </w:rPr>
        <w:t>,</w:t>
      </w:r>
      <w:r w:rsidR="005100F2" w:rsidRPr="006F0120">
        <w:rPr>
          <w:rFonts w:ascii="Verdana" w:eastAsia="Times New Roman" w:hAnsi="Verdana"/>
          <w:sz w:val="20"/>
          <w:szCs w:val="20"/>
        </w:rPr>
        <w:t xml:space="preserve"> M.</w:t>
      </w:r>
      <w:r w:rsidR="005100F2">
        <w:rPr>
          <w:rFonts w:ascii="Verdana" w:eastAsia="Times New Roman" w:hAnsi="Verdana"/>
          <w:sz w:val="20"/>
          <w:szCs w:val="20"/>
        </w:rPr>
        <w:t xml:space="preserve"> </w:t>
      </w:r>
      <w:r w:rsidR="005100F2" w:rsidRPr="006F0120">
        <w:rPr>
          <w:rFonts w:ascii="Verdana" w:eastAsia="Times New Roman" w:hAnsi="Verdana"/>
          <w:sz w:val="20"/>
          <w:szCs w:val="20"/>
        </w:rPr>
        <w:t>S.</w:t>
      </w:r>
      <w:r w:rsidR="005100F2">
        <w:rPr>
          <w:rFonts w:ascii="Verdana" w:eastAsia="Times New Roman" w:hAnsi="Verdana"/>
          <w:sz w:val="20"/>
          <w:szCs w:val="20"/>
        </w:rPr>
        <w:t xml:space="preserve"> </w:t>
      </w:r>
      <w:r w:rsidR="005100F2" w:rsidRPr="006F0120">
        <w:rPr>
          <w:rFonts w:ascii="Verdana" w:eastAsia="Times New Roman" w:hAnsi="Verdana"/>
          <w:sz w:val="20"/>
          <w:szCs w:val="20"/>
        </w:rPr>
        <w:t>Office</w:t>
      </w:r>
      <w:r w:rsidR="005100F2">
        <w:rPr>
          <w:rFonts w:ascii="Verdana" w:eastAsia="Times New Roman" w:hAnsi="Verdana"/>
          <w:sz w:val="20"/>
          <w:szCs w:val="20"/>
        </w:rPr>
        <w:t>, AUTO-CAD.</w:t>
      </w:r>
    </w:p>
    <w:p w:rsidR="00A2195F" w:rsidRDefault="00A2195F">
      <w:pPr>
        <w:spacing w:line="100" w:lineRule="atLeast"/>
        <w:rPr>
          <w:rFonts w:ascii="Times New Roman" w:hAnsi="Times New Roman"/>
          <w:b/>
          <w:sz w:val="21"/>
          <w:szCs w:val="21"/>
          <w:u w:val="single"/>
        </w:rPr>
      </w:pPr>
    </w:p>
    <w:p w:rsidR="00BC217F" w:rsidRPr="003A21BE" w:rsidRDefault="00BC217F">
      <w:pPr>
        <w:spacing w:line="100" w:lineRule="atLeast"/>
        <w:rPr>
          <w:rFonts w:ascii="Times New Roman" w:hAnsi="Times New Roman"/>
          <w:b/>
        </w:rPr>
      </w:pPr>
      <w:r w:rsidRPr="003A21BE">
        <w:rPr>
          <w:rFonts w:ascii="Times New Roman" w:hAnsi="Times New Roman"/>
          <w:b/>
          <w:u w:val="single"/>
        </w:rPr>
        <w:t>CO CURRICULAR ACTIVITIES</w:t>
      </w:r>
    </w:p>
    <w:p w:rsidR="0070780B" w:rsidRPr="003A21BE" w:rsidRDefault="0070780B">
      <w:pPr>
        <w:spacing w:line="100" w:lineRule="atLeast"/>
        <w:rPr>
          <w:rFonts w:ascii="Times New Roman" w:hAnsi="Times New Roman"/>
          <w:b/>
        </w:rPr>
      </w:pPr>
      <w:r w:rsidRPr="003A21BE">
        <w:rPr>
          <w:rFonts w:ascii="Times New Roman" w:hAnsi="Times New Roman"/>
          <w:b/>
        </w:rPr>
        <w:t>B Tech Project:</w:t>
      </w:r>
    </w:p>
    <w:p w:rsidR="0070780B" w:rsidRPr="005100F2" w:rsidRDefault="0070780B" w:rsidP="005100F2">
      <w:pPr>
        <w:tabs>
          <w:tab w:val="left" w:pos="2880"/>
        </w:tabs>
        <w:jc w:val="center"/>
        <w:rPr>
          <w:rFonts w:ascii="Verdana" w:hAnsi="Verdana"/>
          <w:b/>
          <w:color w:val="000000"/>
          <w:sz w:val="20"/>
          <w:szCs w:val="20"/>
        </w:rPr>
      </w:pPr>
      <w:r w:rsidRPr="005100F2">
        <w:rPr>
          <w:rFonts w:ascii="Arial" w:hAnsi="Arial" w:cs="Arial"/>
          <w:b/>
        </w:rPr>
        <w:t>TITLE</w:t>
      </w:r>
      <w:r>
        <w:rPr>
          <w:rFonts w:ascii="Arial" w:hAnsi="Arial" w:cs="Arial"/>
        </w:rPr>
        <w:t xml:space="preserve">                        </w:t>
      </w:r>
      <w:r w:rsidR="005100F2" w:rsidRPr="00507581">
        <w:rPr>
          <w:rFonts w:ascii="Verdana" w:hAnsi="Verdana"/>
          <w:b/>
          <w:color w:val="000000"/>
          <w:sz w:val="20"/>
          <w:szCs w:val="20"/>
        </w:rPr>
        <w:t xml:space="preserve">: </w:t>
      </w:r>
      <w:r w:rsidR="005100F2">
        <w:rPr>
          <w:rFonts w:ascii="Verdana" w:hAnsi="Verdana"/>
          <w:b/>
          <w:i/>
          <w:sz w:val="20"/>
          <w:szCs w:val="20"/>
        </w:rPr>
        <w:t>CNC PROGRAMMING AND OPERRATION PROGRAM FOR PART DESIGN           14MC 125 GROOVE CHECKING TEMPLATE</w:t>
      </w:r>
    </w:p>
    <w:p w:rsidR="005100F2" w:rsidRPr="00B67C37" w:rsidRDefault="0070780B" w:rsidP="005100F2">
      <w:pPr>
        <w:spacing w:line="360" w:lineRule="auto"/>
        <w:rPr>
          <w:sz w:val="24"/>
          <w:szCs w:val="24"/>
        </w:rPr>
      </w:pPr>
      <w:r w:rsidRPr="005100F2">
        <w:rPr>
          <w:rFonts w:ascii="Arial" w:hAnsi="Arial" w:cs="Arial"/>
          <w:b/>
        </w:rPr>
        <w:t>DESCRIPTION</w:t>
      </w:r>
      <w:r>
        <w:rPr>
          <w:rFonts w:ascii="Arial" w:hAnsi="Arial" w:cs="Arial"/>
        </w:rPr>
        <w:t xml:space="preserve">         </w:t>
      </w:r>
      <w:r w:rsidR="00B37452">
        <w:rPr>
          <w:rFonts w:ascii="Arial" w:hAnsi="Arial" w:cs="Arial"/>
        </w:rPr>
        <w:t xml:space="preserve"> </w:t>
      </w:r>
      <w:r>
        <w:rPr>
          <w:rFonts w:ascii="Arial" w:hAnsi="Arial" w:cs="Arial"/>
        </w:rPr>
        <w:t xml:space="preserve">: </w:t>
      </w:r>
      <w:r w:rsidR="005100F2" w:rsidRPr="00B67C37">
        <w:rPr>
          <w:sz w:val="24"/>
          <w:szCs w:val="24"/>
        </w:rPr>
        <w:t>CNC controllers are the heart of a machine or process. They provide control information used to produce parts. CNC controllers range in capability from simple point-to-point linear control to highly complex algorithms that involve multiple axes control.  CNC controllers can be used to control various types of machine shop equipment.  These include horizontal mills, vertical mills, lathes and turning centers, grinders, electro discharge machines (EDM), welding machines, Flame Cutting machines ,Press machines and inspection machines. </w:t>
      </w:r>
    </w:p>
    <w:p w:rsidR="005100F2" w:rsidRPr="00B67C37" w:rsidRDefault="005100F2" w:rsidP="005100F2">
      <w:pPr>
        <w:spacing w:line="360" w:lineRule="auto"/>
        <w:ind w:left="720" w:firstLine="720"/>
        <w:rPr>
          <w:sz w:val="24"/>
          <w:szCs w:val="24"/>
        </w:rPr>
      </w:pPr>
    </w:p>
    <w:p w:rsidR="005100F2" w:rsidRPr="00B67C37" w:rsidRDefault="005100F2" w:rsidP="005100F2">
      <w:pPr>
        <w:spacing w:line="360" w:lineRule="auto"/>
        <w:ind w:left="720" w:firstLine="720"/>
        <w:rPr>
          <w:sz w:val="24"/>
          <w:szCs w:val="24"/>
        </w:rPr>
      </w:pPr>
      <w:r w:rsidRPr="00B67C37">
        <w:rPr>
          <w:sz w:val="24"/>
          <w:szCs w:val="24"/>
        </w:rPr>
        <w:lastRenderedPageBreak/>
        <w:t xml:space="preserve"> The number of axes controlled by CNC controllers can range anywhere from one to five, with some CNC controllers configured to control greater than six axes.  Mounting types for CNC controllers include board, stand alone, desktop, pendant, pedestal, and rack mount.  Some units may have integral displays, touch screen displays, and keypads for control   and programming.  </w:t>
      </w:r>
    </w:p>
    <w:p w:rsidR="0070780B" w:rsidRPr="0070780B" w:rsidRDefault="0070780B" w:rsidP="005100F2">
      <w:pPr>
        <w:tabs>
          <w:tab w:val="left" w:pos="2880"/>
          <w:tab w:val="left" w:pos="3060"/>
          <w:tab w:val="left" w:pos="3600"/>
          <w:tab w:val="left" w:pos="4230"/>
        </w:tabs>
        <w:spacing w:line="240" w:lineRule="auto"/>
      </w:pPr>
    </w:p>
    <w:p w:rsidR="00BC217F" w:rsidRDefault="00BC217F" w:rsidP="0070780B">
      <w:pPr>
        <w:pStyle w:val="ListParagraph"/>
        <w:spacing w:after="0" w:line="100" w:lineRule="atLeast"/>
        <w:ind w:left="0"/>
        <w:rPr>
          <w:rFonts w:ascii="Times New Roman" w:hAnsi="Times New Roman"/>
          <w:sz w:val="21"/>
          <w:szCs w:val="21"/>
        </w:rPr>
      </w:pPr>
    </w:p>
    <w:p w:rsidR="00BC217F" w:rsidRDefault="00BC217F">
      <w:pPr>
        <w:spacing w:after="0" w:line="100" w:lineRule="atLeast"/>
        <w:rPr>
          <w:rFonts w:ascii="Times New Roman" w:hAnsi="Times New Roman"/>
          <w:b/>
          <w:sz w:val="21"/>
          <w:szCs w:val="21"/>
          <w:u w:val="single"/>
        </w:rPr>
      </w:pPr>
      <w:r>
        <w:rPr>
          <w:rFonts w:ascii="Times New Roman" w:hAnsi="Times New Roman"/>
          <w:b/>
          <w:sz w:val="21"/>
          <w:szCs w:val="21"/>
          <w:u w:val="single"/>
        </w:rPr>
        <w:t>PERSONAL PROFILE</w:t>
      </w:r>
    </w:p>
    <w:p w:rsidR="00BC217F" w:rsidRDefault="00BC217F">
      <w:pPr>
        <w:spacing w:after="0" w:line="100" w:lineRule="atLeast"/>
        <w:rPr>
          <w:rFonts w:ascii="Times New Roman" w:hAnsi="Times New Roman"/>
          <w:b/>
          <w:sz w:val="21"/>
          <w:szCs w:val="21"/>
          <w:u w:val="single"/>
        </w:rPr>
      </w:pPr>
    </w:p>
    <w:p w:rsidR="005100F2" w:rsidRPr="00EA208C" w:rsidRDefault="005100F2" w:rsidP="005100F2">
      <w:pPr>
        <w:pStyle w:val="normal0"/>
        <w:spacing w:after="0" w:line="240" w:lineRule="auto"/>
        <w:rPr>
          <w:rFonts w:ascii="Verdana" w:hAnsi="Verdana"/>
          <w:sz w:val="20"/>
          <w:szCs w:val="20"/>
        </w:rPr>
      </w:pPr>
      <w:r>
        <w:t xml:space="preserve">           </w:t>
      </w:r>
      <w:r w:rsidRPr="0009647B">
        <w:rPr>
          <w:rFonts w:ascii="Verdana" w:eastAsia="Times New Roman" w:hAnsi="Verdana" w:cs="Times New Roman"/>
          <w:b/>
          <w:sz w:val="20"/>
          <w:szCs w:val="20"/>
        </w:rPr>
        <w:t>NAME</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xml:space="preserve">: </w:t>
      </w:r>
      <w:r w:rsidR="008D44E3">
        <w:rPr>
          <w:rFonts w:ascii="Verdana" w:eastAsia="Times New Roman" w:hAnsi="Verdana" w:cs="Times New Roman"/>
          <w:sz w:val="20"/>
          <w:szCs w:val="20"/>
        </w:rPr>
        <w:t>*****</w:t>
      </w:r>
    </w:p>
    <w:p w:rsidR="005100F2" w:rsidRPr="00EA208C" w:rsidRDefault="005100F2" w:rsidP="005100F2">
      <w:pPr>
        <w:pStyle w:val="normal0"/>
        <w:spacing w:after="0" w:line="240" w:lineRule="auto"/>
        <w:rPr>
          <w:rFonts w:ascii="Verdana" w:hAnsi="Verdana"/>
          <w:sz w:val="20"/>
          <w:szCs w:val="20"/>
        </w:rPr>
      </w:pPr>
      <w:r>
        <w:rPr>
          <w:rFonts w:ascii="Verdana" w:eastAsia="Times New Roman" w:hAnsi="Verdana" w:cs="Times New Roman"/>
          <w:sz w:val="20"/>
          <w:szCs w:val="20"/>
        </w:rPr>
        <w:t xml:space="preserve">       </w:t>
      </w:r>
      <w:r w:rsidRPr="00EA208C">
        <w:rPr>
          <w:rFonts w:ascii="Verdana" w:eastAsia="Times New Roman" w:hAnsi="Verdana" w:cs="Times New Roman"/>
          <w:sz w:val="20"/>
          <w:szCs w:val="20"/>
        </w:rPr>
        <w:t xml:space="preserve"> </w:t>
      </w:r>
      <w:r w:rsidRPr="0009647B">
        <w:rPr>
          <w:rFonts w:ascii="Verdana" w:eastAsia="Times New Roman" w:hAnsi="Verdana" w:cs="Times New Roman"/>
          <w:b/>
          <w:sz w:val="20"/>
          <w:szCs w:val="20"/>
        </w:rPr>
        <w:t>D.O.B</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xml:space="preserve">: </w:t>
      </w:r>
      <w:r w:rsidR="008D44E3">
        <w:rPr>
          <w:rFonts w:ascii="Verdana" w:eastAsia="Times New Roman" w:hAnsi="Verdana" w:cs="Times New Roman"/>
          <w:sz w:val="20"/>
          <w:szCs w:val="20"/>
        </w:rPr>
        <w:t>***</w:t>
      </w:r>
    </w:p>
    <w:p w:rsidR="005100F2" w:rsidRPr="00EA208C" w:rsidRDefault="005100F2" w:rsidP="005100F2">
      <w:pPr>
        <w:pStyle w:val="normal0"/>
        <w:spacing w:after="0" w:line="240" w:lineRule="auto"/>
        <w:rPr>
          <w:rFonts w:ascii="Verdana" w:hAnsi="Verdana"/>
          <w:sz w:val="20"/>
          <w:szCs w:val="20"/>
        </w:rPr>
      </w:pPr>
      <w:r>
        <w:rPr>
          <w:rFonts w:ascii="Verdana" w:eastAsia="Times New Roman" w:hAnsi="Verdana" w:cs="Times New Roman"/>
          <w:sz w:val="20"/>
          <w:szCs w:val="20"/>
        </w:rPr>
        <w:t xml:space="preserve">   </w:t>
      </w:r>
      <w:r w:rsidR="0095045B">
        <w:rPr>
          <w:rFonts w:ascii="Verdana" w:eastAsia="Times New Roman" w:hAnsi="Verdana" w:cs="Times New Roman"/>
          <w:sz w:val="20"/>
          <w:szCs w:val="20"/>
        </w:rPr>
        <w:t xml:space="preserve">   </w:t>
      </w:r>
      <w:r>
        <w:rPr>
          <w:rFonts w:ascii="Verdana" w:eastAsia="Times New Roman" w:hAnsi="Verdana" w:cs="Times New Roman"/>
          <w:sz w:val="20"/>
          <w:szCs w:val="20"/>
        </w:rPr>
        <w:t xml:space="preserve">  </w:t>
      </w:r>
      <w:r w:rsidRPr="0009647B">
        <w:rPr>
          <w:rFonts w:ascii="Verdana" w:eastAsia="Times New Roman" w:hAnsi="Verdana" w:cs="Times New Roman"/>
          <w:b/>
          <w:sz w:val="20"/>
          <w:szCs w:val="20"/>
        </w:rPr>
        <w:t>FATHER’S NAME</w:t>
      </w:r>
      <w:r>
        <w:rPr>
          <w:rFonts w:ascii="Verdana" w:eastAsia="Times New Roman" w:hAnsi="Verdana" w:cs="Times New Roman"/>
          <w:sz w:val="20"/>
          <w:szCs w:val="20"/>
        </w:rPr>
        <w:tab/>
        <w:t xml:space="preserve">: </w:t>
      </w:r>
      <w:r w:rsidR="008D44E3">
        <w:rPr>
          <w:rFonts w:ascii="Verdana" w:eastAsia="Times New Roman" w:hAnsi="Verdana" w:cs="Times New Roman"/>
          <w:sz w:val="20"/>
          <w:szCs w:val="20"/>
        </w:rPr>
        <w:t>*****</w:t>
      </w:r>
    </w:p>
    <w:p w:rsidR="005100F2" w:rsidRPr="00EA208C" w:rsidRDefault="005100F2" w:rsidP="005100F2">
      <w:pPr>
        <w:pStyle w:val="normal0"/>
        <w:spacing w:after="0" w:line="240" w:lineRule="auto"/>
        <w:rPr>
          <w:rFonts w:ascii="Verdana" w:hAnsi="Verdana"/>
          <w:sz w:val="20"/>
          <w:szCs w:val="20"/>
        </w:rPr>
      </w:pPr>
      <w:r w:rsidRPr="00EA208C">
        <w:rPr>
          <w:rFonts w:ascii="Verdana" w:eastAsia="Times New Roman" w:hAnsi="Verdana" w:cs="Times New Roman"/>
          <w:sz w:val="20"/>
          <w:szCs w:val="20"/>
        </w:rPr>
        <w:t xml:space="preserve">       </w:t>
      </w:r>
      <w:r w:rsidR="0095045B">
        <w:rPr>
          <w:rFonts w:ascii="Verdana" w:eastAsia="Times New Roman" w:hAnsi="Verdana" w:cs="Times New Roman"/>
          <w:sz w:val="20"/>
          <w:szCs w:val="20"/>
        </w:rPr>
        <w:t xml:space="preserve"> </w:t>
      </w:r>
      <w:r w:rsidRPr="0009647B">
        <w:rPr>
          <w:rFonts w:ascii="Verdana" w:eastAsia="Times New Roman" w:hAnsi="Verdana" w:cs="Times New Roman"/>
          <w:b/>
          <w:sz w:val="20"/>
          <w:szCs w:val="20"/>
        </w:rPr>
        <w:t>NATIONALITY</w:t>
      </w:r>
      <w:r>
        <w:rPr>
          <w:rFonts w:ascii="Verdana" w:eastAsia="Times New Roman" w:hAnsi="Verdana" w:cs="Times New Roman"/>
          <w:sz w:val="20"/>
          <w:szCs w:val="20"/>
        </w:rPr>
        <w:tab/>
      </w:r>
      <w:r>
        <w:rPr>
          <w:rFonts w:ascii="Verdana" w:eastAsia="Times New Roman" w:hAnsi="Verdana" w:cs="Times New Roman"/>
          <w:sz w:val="20"/>
          <w:szCs w:val="20"/>
        </w:rPr>
        <w:tab/>
      </w:r>
      <w:r w:rsidRPr="00EA208C">
        <w:rPr>
          <w:rFonts w:ascii="Verdana" w:eastAsia="Times New Roman" w:hAnsi="Verdana" w:cs="Times New Roman"/>
          <w:sz w:val="20"/>
          <w:szCs w:val="20"/>
        </w:rPr>
        <w:t>: INDIAN</w:t>
      </w:r>
    </w:p>
    <w:p w:rsidR="005100F2" w:rsidRPr="00904A72" w:rsidRDefault="005100F2" w:rsidP="005100F2">
      <w:pPr>
        <w:pStyle w:val="normal0"/>
        <w:spacing w:after="0" w:line="240" w:lineRule="auto"/>
        <w:rPr>
          <w:rFonts w:ascii="Verdana" w:hAnsi="Verdana"/>
          <w:sz w:val="20"/>
          <w:szCs w:val="20"/>
        </w:rPr>
      </w:pPr>
      <w:r w:rsidRPr="00EA208C">
        <w:rPr>
          <w:rFonts w:ascii="Verdana" w:eastAsia="Times New Roman" w:hAnsi="Verdana" w:cs="Times New Roman"/>
          <w:sz w:val="20"/>
          <w:szCs w:val="20"/>
        </w:rPr>
        <w:t xml:space="preserve"> </w:t>
      </w:r>
      <w:r>
        <w:rPr>
          <w:rFonts w:ascii="Verdana" w:eastAsia="Times New Roman" w:hAnsi="Verdana" w:cs="Times New Roman"/>
          <w:sz w:val="20"/>
          <w:szCs w:val="20"/>
        </w:rPr>
        <w:t xml:space="preserve">       </w:t>
      </w:r>
      <w:r w:rsidRPr="0009647B">
        <w:rPr>
          <w:rFonts w:ascii="Verdana" w:eastAsia="Times New Roman" w:hAnsi="Verdana" w:cs="Times New Roman"/>
          <w:b/>
          <w:sz w:val="20"/>
          <w:szCs w:val="20"/>
        </w:rPr>
        <w:t>LANGUAGES</w:t>
      </w:r>
      <w:r>
        <w:rPr>
          <w:rFonts w:ascii="Verdana" w:eastAsia="Times New Roman" w:hAnsi="Verdana" w:cs="Times New Roman"/>
          <w:sz w:val="20"/>
          <w:szCs w:val="20"/>
        </w:rPr>
        <w:tab/>
      </w:r>
      <w:r>
        <w:rPr>
          <w:rFonts w:ascii="Verdana" w:eastAsia="Times New Roman" w:hAnsi="Verdana" w:cs="Times New Roman"/>
          <w:sz w:val="20"/>
          <w:szCs w:val="20"/>
        </w:rPr>
        <w:tab/>
        <w:t>: ENGLISH, TELUGU.</w:t>
      </w:r>
      <w:r w:rsidRPr="00EA208C">
        <w:rPr>
          <w:rFonts w:ascii="Verdana" w:eastAsia="Times New Roman" w:hAnsi="Verdana" w:cs="Times New Roman"/>
          <w:sz w:val="20"/>
          <w:szCs w:val="20"/>
        </w:rPr>
        <w:t xml:space="preserve">      </w:t>
      </w:r>
      <w:r w:rsidRPr="00F32A4F">
        <w:rPr>
          <w:b/>
          <w:i/>
          <w:u w:val="single"/>
        </w:rPr>
        <w:t xml:space="preserve">        </w:t>
      </w:r>
    </w:p>
    <w:p w:rsidR="005100F2" w:rsidRPr="0043252D" w:rsidRDefault="005100F2" w:rsidP="005100F2">
      <w:pPr>
        <w:jc w:val="center"/>
        <w:rPr>
          <w:rFonts w:ascii="Verdana" w:hAnsi="Verdana"/>
          <w:sz w:val="20"/>
        </w:rPr>
      </w:pPr>
      <w:r>
        <w:rPr>
          <w:rFonts w:ascii="Verdana" w:hAnsi="Verdana"/>
          <w:b/>
          <w:sz w:val="20"/>
        </w:rPr>
        <w:t xml:space="preserve">     ADDERESS                </w:t>
      </w:r>
      <w:r w:rsidR="008D44E3">
        <w:rPr>
          <w:rFonts w:ascii="Verdana" w:hAnsi="Verdana"/>
          <w:b/>
          <w:sz w:val="20"/>
        </w:rPr>
        <w:t>*************************************************</w:t>
      </w:r>
    </w:p>
    <w:p w:rsidR="00BC217F" w:rsidRDefault="00BC217F">
      <w:pPr>
        <w:spacing w:after="0" w:line="100" w:lineRule="atLeast"/>
        <w:jc w:val="both"/>
        <w:rPr>
          <w:rFonts w:ascii="Times New Roman" w:hAnsi="Times New Roman"/>
          <w:b/>
          <w:sz w:val="21"/>
          <w:szCs w:val="21"/>
          <w:u w:val="single"/>
        </w:rPr>
      </w:pPr>
      <w:r>
        <w:rPr>
          <w:rFonts w:ascii="Times New Roman" w:hAnsi="Times New Roman"/>
          <w:b/>
          <w:sz w:val="21"/>
          <w:szCs w:val="21"/>
          <w:u w:val="single"/>
        </w:rPr>
        <w:t>DECLARATION</w:t>
      </w:r>
    </w:p>
    <w:p w:rsidR="00BC217F" w:rsidRDefault="00BC217F">
      <w:pPr>
        <w:spacing w:after="0" w:line="100" w:lineRule="atLeast"/>
        <w:rPr>
          <w:rFonts w:ascii="Times New Roman" w:hAnsi="Times New Roman"/>
          <w:b/>
          <w:sz w:val="21"/>
          <w:szCs w:val="21"/>
          <w:u w:val="single"/>
        </w:rPr>
      </w:pPr>
    </w:p>
    <w:p w:rsidR="00BC217F" w:rsidRDefault="00BC217F">
      <w:pPr>
        <w:spacing w:after="0" w:line="100" w:lineRule="atLeast"/>
        <w:rPr>
          <w:rFonts w:ascii="Times New Roman" w:hAnsi="Times New Roman"/>
          <w:b/>
          <w:sz w:val="21"/>
          <w:szCs w:val="21"/>
          <w:u w:val="single"/>
        </w:rPr>
      </w:pPr>
    </w:p>
    <w:p w:rsidR="00BC217F" w:rsidRDefault="00BC217F">
      <w:pPr>
        <w:spacing w:after="0" w:line="100" w:lineRule="atLeast"/>
        <w:ind w:left="720"/>
        <w:rPr>
          <w:rFonts w:ascii="Times New Roman" w:hAnsi="Times New Roman"/>
          <w:sz w:val="21"/>
          <w:szCs w:val="21"/>
        </w:rPr>
      </w:pPr>
      <w:r>
        <w:rPr>
          <w:rFonts w:ascii="Times New Roman" w:hAnsi="Times New Roman"/>
          <w:sz w:val="24"/>
          <w:szCs w:val="24"/>
        </w:rPr>
        <w:t>I hereby declare that particulars furnished above are true to the best of my knowledge.</w:t>
      </w:r>
    </w:p>
    <w:p w:rsidR="00BC217F" w:rsidRDefault="00BC217F">
      <w:pPr>
        <w:spacing w:after="0" w:line="100" w:lineRule="atLeast"/>
        <w:rPr>
          <w:rFonts w:ascii="Times New Roman" w:hAnsi="Times New Roman"/>
          <w:sz w:val="21"/>
          <w:szCs w:val="21"/>
        </w:rPr>
      </w:pPr>
    </w:p>
    <w:p w:rsidR="00BC217F" w:rsidRDefault="00BC217F">
      <w:pPr>
        <w:spacing w:after="0" w:line="100" w:lineRule="atLeast"/>
        <w:ind w:left="720"/>
        <w:rPr>
          <w:rFonts w:ascii="Times New Roman" w:hAnsi="Times New Roman"/>
          <w:sz w:val="21"/>
          <w:szCs w:val="21"/>
        </w:rPr>
      </w:pPr>
    </w:p>
    <w:p w:rsidR="00BC217F" w:rsidRDefault="00BC217F">
      <w:pPr>
        <w:spacing w:after="0" w:line="100" w:lineRule="atLeast"/>
        <w:ind w:left="720"/>
        <w:rPr>
          <w:rFonts w:ascii="Times New Roman" w:hAnsi="Times New Roman"/>
          <w:sz w:val="21"/>
          <w:szCs w:val="21"/>
        </w:rPr>
      </w:pPr>
    </w:p>
    <w:p w:rsidR="00BC217F" w:rsidRDefault="00BC217F">
      <w:pPr>
        <w:spacing w:after="0" w:line="100" w:lineRule="atLeast"/>
        <w:rPr>
          <w:rFonts w:ascii="Times New Roman" w:hAnsi="Times New Roman"/>
          <w:b/>
          <w:sz w:val="21"/>
          <w:szCs w:val="21"/>
        </w:rPr>
      </w:pPr>
      <w:r>
        <w:rPr>
          <w:rFonts w:ascii="Times New Roman" w:hAnsi="Times New Roman"/>
          <w:b/>
          <w:sz w:val="21"/>
          <w:szCs w:val="21"/>
        </w:rPr>
        <w:t xml:space="preserve">Place: Hyderabad                                                                                                                                                </w:t>
      </w:r>
    </w:p>
    <w:p w:rsidR="00BC217F" w:rsidRDefault="00BC217F">
      <w:pPr>
        <w:spacing w:after="0" w:line="100" w:lineRule="atLeast"/>
        <w:rPr>
          <w:rFonts w:ascii="Times New Roman" w:hAnsi="Times New Roman"/>
          <w:b/>
          <w:sz w:val="21"/>
          <w:szCs w:val="21"/>
        </w:rPr>
      </w:pPr>
      <w:r>
        <w:rPr>
          <w:rFonts w:ascii="Times New Roman" w:hAnsi="Times New Roman"/>
          <w:b/>
          <w:sz w:val="21"/>
          <w:szCs w:val="21"/>
        </w:rPr>
        <w:t xml:space="preserve"> </w:t>
      </w:r>
    </w:p>
    <w:p w:rsidR="00BC217F" w:rsidRDefault="00BC217F">
      <w:pPr>
        <w:spacing w:after="0" w:line="100" w:lineRule="atLeast"/>
        <w:rPr>
          <w:rFonts w:ascii="Times New Roman" w:hAnsi="Times New Roman"/>
        </w:rPr>
      </w:pPr>
      <w:r>
        <w:rPr>
          <w:rFonts w:ascii="Times New Roman" w:hAnsi="Times New Roman"/>
          <w:b/>
          <w:sz w:val="21"/>
          <w:szCs w:val="21"/>
        </w:rPr>
        <w:t xml:space="preserve">                                                                                                                                         </w:t>
      </w:r>
      <w:r w:rsidR="005100F2">
        <w:rPr>
          <w:rFonts w:ascii="Times New Roman" w:hAnsi="Times New Roman"/>
          <w:b/>
          <w:sz w:val="21"/>
          <w:szCs w:val="21"/>
        </w:rPr>
        <w:t xml:space="preserve">               (</w:t>
      </w:r>
      <w:r w:rsidR="008D44E3">
        <w:rPr>
          <w:rFonts w:ascii="Times New Roman" w:hAnsi="Times New Roman"/>
          <w:b/>
          <w:sz w:val="21"/>
          <w:szCs w:val="21"/>
        </w:rPr>
        <w:t>*******</w:t>
      </w:r>
      <w:r w:rsidR="00B37452">
        <w:rPr>
          <w:rFonts w:ascii="Times New Roman" w:hAnsi="Times New Roman"/>
          <w:b/>
          <w:sz w:val="21"/>
          <w:szCs w:val="21"/>
        </w:rPr>
        <w:t>)</w:t>
      </w:r>
      <w:r>
        <w:rPr>
          <w:rFonts w:ascii="Times New Roman" w:hAnsi="Times New Roman"/>
          <w:b/>
          <w:sz w:val="21"/>
          <w:szCs w:val="21"/>
        </w:rPr>
        <w:t xml:space="preserve"> </w:t>
      </w:r>
    </w:p>
    <w:p w:rsidR="00BC217F" w:rsidRDefault="00BC217F">
      <w:pPr>
        <w:spacing w:after="0" w:line="100" w:lineRule="atLeast"/>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tab/>
      </w:r>
      <w:r>
        <w:tab/>
      </w:r>
      <w:r>
        <w:tab/>
      </w:r>
      <w:r>
        <w:tab/>
      </w:r>
      <w:r>
        <w:tab/>
      </w:r>
      <w:r>
        <w:tab/>
      </w:r>
    </w:p>
    <w:sectPr w:rsidR="00BC217F" w:rsidSect="00E02122">
      <w:pgSz w:w="12240" w:h="15840"/>
      <w:pgMar w:top="1110" w:right="1110" w:bottom="1110" w:left="1110" w:header="720" w:footer="720" w:gutter="0"/>
      <w:pgBorders>
        <w:top w:val="double" w:sz="28" w:space="30" w:color="000000"/>
        <w:left w:val="double" w:sz="28" w:space="30" w:color="000000"/>
        <w:bottom w:val="double" w:sz="28" w:space="30" w:color="000000"/>
        <w:right w:val="double" w:sz="28" w:space="30"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4"/>
    <w:lvl w:ilvl="0">
      <w:start w:val="1"/>
      <w:numFmt w:val="bullet"/>
      <w:lvlText w:val=""/>
      <w:lvlJc w:val="left"/>
      <w:pPr>
        <w:tabs>
          <w:tab w:val="num" w:pos="0"/>
        </w:tabs>
        <w:ind w:left="720" w:hanging="360"/>
      </w:pPr>
      <w:rPr>
        <w:rFonts w:ascii="Wingdings" w:hAnsi="Wingdings" w:cs="Wingdings"/>
      </w:rPr>
    </w:lvl>
  </w:abstractNum>
  <w:abstractNum w:abstractNumId="1">
    <w:nsid w:val="00000002"/>
    <w:multiLevelType w:val="singleLevel"/>
    <w:tmpl w:val="00000002"/>
    <w:name w:val="WW8Num9"/>
    <w:lvl w:ilvl="0">
      <w:start w:val="1"/>
      <w:numFmt w:val="bullet"/>
      <w:lvlText w:val=""/>
      <w:lvlJc w:val="left"/>
      <w:pPr>
        <w:tabs>
          <w:tab w:val="num" w:pos="0"/>
        </w:tabs>
        <w:ind w:left="1475" w:hanging="360"/>
      </w:pPr>
      <w:rPr>
        <w:rFonts w:ascii="Wingdings" w:hAnsi="Wingdings" w:cs="Wingdings"/>
      </w:rPr>
    </w:lvl>
  </w:abstractNum>
  <w:abstractNum w:abstractNumId="2">
    <w:nsid w:val="00000003"/>
    <w:multiLevelType w:val="singleLevel"/>
    <w:tmpl w:val="00000003"/>
    <w:name w:val="WW8Num14"/>
    <w:lvl w:ilvl="0">
      <w:start w:val="1"/>
      <w:numFmt w:val="bullet"/>
      <w:lvlText w:val=""/>
      <w:lvlJc w:val="left"/>
      <w:pPr>
        <w:tabs>
          <w:tab w:val="num" w:pos="0"/>
        </w:tabs>
        <w:ind w:left="720" w:hanging="360"/>
      </w:pPr>
      <w:rPr>
        <w:rFonts w:ascii="Wingdings" w:hAnsi="Wingdings" w:cs="Wingdings"/>
      </w:rPr>
    </w:lvl>
  </w:abstractNum>
  <w:abstractNum w:abstractNumId="3">
    <w:nsid w:val="00000004"/>
    <w:multiLevelType w:val="singleLevel"/>
    <w:tmpl w:val="00000004"/>
    <w:name w:val="WW8Num15"/>
    <w:lvl w:ilvl="0">
      <w:start w:val="1"/>
      <w:numFmt w:val="bullet"/>
      <w:lvlText w:val=""/>
      <w:lvlJc w:val="left"/>
      <w:pPr>
        <w:tabs>
          <w:tab w:val="num" w:pos="0"/>
        </w:tabs>
        <w:ind w:left="2932" w:hanging="360"/>
      </w:pPr>
      <w:rPr>
        <w:rFonts w:ascii="Wingdings" w:hAnsi="Wingdings" w:cs="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E02B46"/>
    <w:rsid w:val="00125B57"/>
    <w:rsid w:val="00284282"/>
    <w:rsid w:val="003A21BE"/>
    <w:rsid w:val="00417085"/>
    <w:rsid w:val="005100F2"/>
    <w:rsid w:val="005C3221"/>
    <w:rsid w:val="00612DAB"/>
    <w:rsid w:val="0070780B"/>
    <w:rsid w:val="0075252C"/>
    <w:rsid w:val="00786F8F"/>
    <w:rsid w:val="00842E41"/>
    <w:rsid w:val="008D44E3"/>
    <w:rsid w:val="008E52FC"/>
    <w:rsid w:val="00914665"/>
    <w:rsid w:val="0095045B"/>
    <w:rsid w:val="009D1113"/>
    <w:rsid w:val="00A2195F"/>
    <w:rsid w:val="00AA475A"/>
    <w:rsid w:val="00B37452"/>
    <w:rsid w:val="00BC217F"/>
    <w:rsid w:val="00BE6BBE"/>
    <w:rsid w:val="00E02122"/>
    <w:rsid w:val="00E02B46"/>
    <w:rsid w:val="00E566FD"/>
    <w:rsid w:val="00F41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22"/>
    <w:pPr>
      <w:suppressAutoHyphens/>
      <w:spacing w:after="200" w:line="276" w:lineRule="auto"/>
    </w:pPr>
    <w:rPr>
      <w:rFonts w:ascii="Calibri" w:eastAsia="Calibri" w:hAnsi="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02122"/>
    <w:rPr>
      <w:rFonts w:ascii="Wingdings" w:hAnsi="Wingdings" w:cs="Wingdings"/>
    </w:rPr>
  </w:style>
  <w:style w:type="character" w:customStyle="1" w:styleId="WW8Num1z1">
    <w:name w:val="WW8Num1z1"/>
    <w:rsid w:val="00E02122"/>
    <w:rPr>
      <w:rFonts w:ascii="Courier New" w:hAnsi="Courier New" w:cs="Courier New"/>
    </w:rPr>
  </w:style>
  <w:style w:type="character" w:customStyle="1" w:styleId="WW8Num1z3">
    <w:name w:val="WW8Num1z3"/>
    <w:rsid w:val="00E02122"/>
    <w:rPr>
      <w:rFonts w:ascii="Symbol" w:hAnsi="Symbol" w:cs="Symbol"/>
    </w:rPr>
  </w:style>
  <w:style w:type="character" w:customStyle="1" w:styleId="WW8Num2z0">
    <w:name w:val="WW8Num2z0"/>
    <w:rsid w:val="00E02122"/>
    <w:rPr>
      <w:rFonts w:ascii="Wingdings" w:hAnsi="Wingdings" w:cs="Wingdings"/>
    </w:rPr>
  </w:style>
  <w:style w:type="character" w:customStyle="1" w:styleId="WW8Num2z1">
    <w:name w:val="WW8Num2z1"/>
    <w:rsid w:val="00E02122"/>
    <w:rPr>
      <w:rFonts w:ascii="Courier New" w:hAnsi="Courier New" w:cs="Courier New"/>
    </w:rPr>
  </w:style>
  <w:style w:type="character" w:customStyle="1" w:styleId="WW8Num2z3">
    <w:name w:val="WW8Num2z3"/>
    <w:rsid w:val="00E02122"/>
    <w:rPr>
      <w:rFonts w:ascii="Symbol" w:hAnsi="Symbol" w:cs="Symbol"/>
    </w:rPr>
  </w:style>
  <w:style w:type="character" w:customStyle="1" w:styleId="WW8Num3z0">
    <w:name w:val="WW8Num3z0"/>
    <w:rsid w:val="00E02122"/>
    <w:rPr>
      <w:rFonts w:ascii="Wingdings" w:hAnsi="Wingdings" w:cs="Wingdings"/>
    </w:rPr>
  </w:style>
  <w:style w:type="character" w:customStyle="1" w:styleId="WW8Num3z1">
    <w:name w:val="WW8Num3z1"/>
    <w:rsid w:val="00E02122"/>
    <w:rPr>
      <w:rFonts w:ascii="Courier New" w:hAnsi="Courier New" w:cs="Courier New"/>
    </w:rPr>
  </w:style>
  <w:style w:type="character" w:customStyle="1" w:styleId="WW8Num3z3">
    <w:name w:val="WW8Num3z3"/>
    <w:rsid w:val="00E02122"/>
    <w:rPr>
      <w:rFonts w:ascii="Symbol" w:hAnsi="Symbol" w:cs="Symbol"/>
    </w:rPr>
  </w:style>
  <w:style w:type="character" w:customStyle="1" w:styleId="WW8Num4z0">
    <w:name w:val="WW8Num4z0"/>
    <w:rsid w:val="00E02122"/>
    <w:rPr>
      <w:rFonts w:ascii="Wingdings" w:hAnsi="Wingdings" w:cs="Wingdings"/>
    </w:rPr>
  </w:style>
  <w:style w:type="character" w:customStyle="1" w:styleId="WW8Num4z1">
    <w:name w:val="WW8Num4z1"/>
    <w:rsid w:val="00E02122"/>
    <w:rPr>
      <w:rFonts w:ascii="Courier New" w:hAnsi="Courier New" w:cs="Courier New"/>
    </w:rPr>
  </w:style>
  <w:style w:type="character" w:customStyle="1" w:styleId="WW8Num4z3">
    <w:name w:val="WW8Num4z3"/>
    <w:rsid w:val="00E02122"/>
    <w:rPr>
      <w:rFonts w:ascii="Symbol" w:hAnsi="Symbol" w:cs="Symbol"/>
    </w:rPr>
  </w:style>
  <w:style w:type="character" w:customStyle="1" w:styleId="WW8Num5z0">
    <w:name w:val="WW8Num5z0"/>
    <w:rsid w:val="00E02122"/>
    <w:rPr>
      <w:rFonts w:ascii="Wingdings" w:hAnsi="Wingdings" w:cs="Wingdings"/>
    </w:rPr>
  </w:style>
  <w:style w:type="character" w:customStyle="1" w:styleId="WW8Num5z1">
    <w:name w:val="WW8Num5z1"/>
    <w:rsid w:val="00E02122"/>
    <w:rPr>
      <w:rFonts w:ascii="Courier New" w:hAnsi="Courier New" w:cs="Courier New"/>
    </w:rPr>
  </w:style>
  <w:style w:type="character" w:customStyle="1" w:styleId="WW8Num5z3">
    <w:name w:val="WW8Num5z3"/>
    <w:rsid w:val="00E02122"/>
    <w:rPr>
      <w:rFonts w:ascii="Symbol" w:hAnsi="Symbol" w:cs="Symbol"/>
    </w:rPr>
  </w:style>
  <w:style w:type="character" w:customStyle="1" w:styleId="WW8Num6z0">
    <w:name w:val="WW8Num6z0"/>
    <w:rsid w:val="00E02122"/>
    <w:rPr>
      <w:rFonts w:ascii="Wingdings" w:hAnsi="Wingdings" w:cs="Wingdings"/>
    </w:rPr>
  </w:style>
  <w:style w:type="character" w:customStyle="1" w:styleId="WW8Num6z1">
    <w:name w:val="WW8Num6z1"/>
    <w:rsid w:val="00E02122"/>
    <w:rPr>
      <w:rFonts w:ascii="Courier New" w:hAnsi="Courier New" w:cs="Courier New"/>
    </w:rPr>
  </w:style>
  <w:style w:type="character" w:customStyle="1" w:styleId="WW8Num6z3">
    <w:name w:val="WW8Num6z3"/>
    <w:rsid w:val="00E02122"/>
    <w:rPr>
      <w:rFonts w:ascii="Symbol" w:hAnsi="Symbol" w:cs="Symbol"/>
    </w:rPr>
  </w:style>
  <w:style w:type="character" w:customStyle="1" w:styleId="WW8Num7z0">
    <w:name w:val="WW8Num7z0"/>
    <w:rsid w:val="00E02122"/>
    <w:rPr>
      <w:rFonts w:ascii="Wingdings" w:hAnsi="Wingdings" w:cs="Wingdings"/>
    </w:rPr>
  </w:style>
  <w:style w:type="character" w:customStyle="1" w:styleId="WW8Num7z1">
    <w:name w:val="WW8Num7z1"/>
    <w:rsid w:val="00E02122"/>
    <w:rPr>
      <w:rFonts w:ascii="Courier New" w:hAnsi="Courier New" w:cs="Courier New"/>
    </w:rPr>
  </w:style>
  <w:style w:type="character" w:customStyle="1" w:styleId="WW8Num7z3">
    <w:name w:val="WW8Num7z3"/>
    <w:rsid w:val="00E02122"/>
    <w:rPr>
      <w:rFonts w:ascii="Symbol" w:hAnsi="Symbol" w:cs="Symbol"/>
    </w:rPr>
  </w:style>
  <w:style w:type="character" w:customStyle="1" w:styleId="WW8Num8z0">
    <w:name w:val="WW8Num8z0"/>
    <w:rsid w:val="00E02122"/>
    <w:rPr>
      <w:rFonts w:ascii="Wingdings" w:hAnsi="Wingdings" w:cs="Wingdings"/>
    </w:rPr>
  </w:style>
  <w:style w:type="character" w:customStyle="1" w:styleId="WW8Num8z1">
    <w:name w:val="WW8Num8z1"/>
    <w:rsid w:val="00E02122"/>
    <w:rPr>
      <w:rFonts w:ascii="Courier New" w:hAnsi="Courier New" w:cs="Courier New"/>
    </w:rPr>
  </w:style>
  <w:style w:type="character" w:customStyle="1" w:styleId="WW8Num8z3">
    <w:name w:val="WW8Num8z3"/>
    <w:rsid w:val="00E02122"/>
    <w:rPr>
      <w:rFonts w:ascii="Symbol" w:hAnsi="Symbol" w:cs="Symbol"/>
    </w:rPr>
  </w:style>
  <w:style w:type="character" w:customStyle="1" w:styleId="WW8Num9z0">
    <w:name w:val="WW8Num9z0"/>
    <w:rsid w:val="00E02122"/>
    <w:rPr>
      <w:rFonts w:ascii="Wingdings" w:hAnsi="Wingdings" w:cs="Wingdings"/>
    </w:rPr>
  </w:style>
  <w:style w:type="character" w:customStyle="1" w:styleId="WW8Num9z1">
    <w:name w:val="WW8Num9z1"/>
    <w:rsid w:val="00E02122"/>
    <w:rPr>
      <w:rFonts w:ascii="Courier New" w:hAnsi="Courier New" w:cs="Courier New"/>
    </w:rPr>
  </w:style>
  <w:style w:type="character" w:customStyle="1" w:styleId="WW8Num9z3">
    <w:name w:val="WW8Num9z3"/>
    <w:rsid w:val="00E02122"/>
    <w:rPr>
      <w:rFonts w:ascii="Symbol" w:hAnsi="Symbol" w:cs="Symbol"/>
    </w:rPr>
  </w:style>
  <w:style w:type="character" w:customStyle="1" w:styleId="WW8Num10z0">
    <w:name w:val="WW8Num10z0"/>
    <w:rsid w:val="00E02122"/>
    <w:rPr>
      <w:rFonts w:ascii="Wingdings" w:hAnsi="Wingdings" w:cs="Wingdings"/>
    </w:rPr>
  </w:style>
  <w:style w:type="character" w:customStyle="1" w:styleId="WW8Num10z1">
    <w:name w:val="WW8Num10z1"/>
    <w:rsid w:val="00E02122"/>
    <w:rPr>
      <w:rFonts w:ascii="Courier New" w:hAnsi="Courier New" w:cs="Courier New"/>
    </w:rPr>
  </w:style>
  <w:style w:type="character" w:customStyle="1" w:styleId="WW8Num10z3">
    <w:name w:val="WW8Num10z3"/>
    <w:rsid w:val="00E02122"/>
    <w:rPr>
      <w:rFonts w:ascii="Symbol" w:hAnsi="Symbol" w:cs="Symbol"/>
    </w:rPr>
  </w:style>
  <w:style w:type="character" w:customStyle="1" w:styleId="WW8Num11z0">
    <w:name w:val="WW8Num11z0"/>
    <w:rsid w:val="00E02122"/>
    <w:rPr>
      <w:rFonts w:ascii="Wingdings" w:hAnsi="Wingdings" w:cs="Wingdings"/>
    </w:rPr>
  </w:style>
  <w:style w:type="character" w:customStyle="1" w:styleId="WW8Num11z1">
    <w:name w:val="WW8Num11z1"/>
    <w:rsid w:val="00E02122"/>
    <w:rPr>
      <w:rFonts w:ascii="Courier New" w:hAnsi="Courier New" w:cs="Courier New"/>
    </w:rPr>
  </w:style>
  <w:style w:type="character" w:customStyle="1" w:styleId="WW8Num11z3">
    <w:name w:val="WW8Num11z3"/>
    <w:rsid w:val="00E02122"/>
    <w:rPr>
      <w:rFonts w:ascii="Symbol" w:hAnsi="Symbol" w:cs="Symbol"/>
    </w:rPr>
  </w:style>
  <w:style w:type="character" w:customStyle="1" w:styleId="WW8Num12z0">
    <w:name w:val="WW8Num12z0"/>
    <w:rsid w:val="00E02122"/>
    <w:rPr>
      <w:rFonts w:ascii="Wingdings" w:hAnsi="Wingdings" w:cs="Wingdings"/>
    </w:rPr>
  </w:style>
  <w:style w:type="character" w:customStyle="1" w:styleId="WW8Num12z1">
    <w:name w:val="WW8Num12z1"/>
    <w:rsid w:val="00E02122"/>
    <w:rPr>
      <w:rFonts w:ascii="Courier New" w:hAnsi="Courier New" w:cs="Courier New"/>
    </w:rPr>
  </w:style>
  <w:style w:type="character" w:customStyle="1" w:styleId="WW8Num12z3">
    <w:name w:val="WW8Num12z3"/>
    <w:rsid w:val="00E02122"/>
    <w:rPr>
      <w:rFonts w:ascii="Symbol" w:hAnsi="Symbol" w:cs="Symbol"/>
    </w:rPr>
  </w:style>
  <w:style w:type="character" w:customStyle="1" w:styleId="WW8Num13z0">
    <w:name w:val="WW8Num13z0"/>
    <w:rsid w:val="00E02122"/>
    <w:rPr>
      <w:rFonts w:ascii="Wingdings" w:hAnsi="Wingdings" w:cs="Wingdings"/>
    </w:rPr>
  </w:style>
  <w:style w:type="character" w:customStyle="1" w:styleId="WW8Num13z1">
    <w:name w:val="WW8Num13z1"/>
    <w:rsid w:val="00E02122"/>
    <w:rPr>
      <w:rFonts w:ascii="Courier New" w:hAnsi="Courier New" w:cs="Courier New"/>
    </w:rPr>
  </w:style>
  <w:style w:type="character" w:customStyle="1" w:styleId="WW8Num13z3">
    <w:name w:val="WW8Num13z3"/>
    <w:rsid w:val="00E02122"/>
    <w:rPr>
      <w:rFonts w:ascii="Symbol" w:hAnsi="Symbol" w:cs="Symbol"/>
    </w:rPr>
  </w:style>
  <w:style w:type="character" w:customStyle="1" w:styleId="WW8Num14z0">
    <w:name w:val="WW8Num14z0"/>
    <w:rsid w:val="00E02122"/>
    <w:rPr>
      <w:rFonts w:ascii="Wingdings" w:hAnsi="Wingdings" w:cs="Wingdings"/>
    </w:rPr>
  </w:style>
  <w:style w:type="character" w:customStyle="1" w:styleId="WW8Num14z1">
    <w:name w:val="WW8Num14z1"/>
    <w:rsid w:val="00E02122"/>
    <w:rPr>
      <w:rFonts w:ascii="Courier New" w:hAnsi="Courier New" w:cs="Courier New"/>
    </w:rPr>
  </w:style>
  <w:style w:type="character" w:customStyle="1" w:styleId="WW8Num14z3">
    <w:name w:val="WW8Num14z3"/>
    <w:rsid w:val="00E02122"/>
    <w:rPr>
      <w:rFonts w:ascii="Symbol" w:hAnsi="Symbol" w:cs="Symbol"/>
    </w:rPr>
  </w:style>
  <w:style w:type="character" w:customStyle="1" w:styleId="WW8Num15z0">
    <w:name w:val="WW8Num15z0"/>
    <w:rsid w:val="00E02122"/>
    <w:rPr>
      <w:rFonts w:ascii="Wingdings" w:hAnsi="Wingdings" w:cs="Wingdings"/>
    </w:rPr>
  </w:style>
  <w:style w:type="character" w:customStyle="1" w:styleId="WW8Num15z1">
    <w:name w:val="WW8Num15z1"/>
    <w:rsid w:val="00E02122"/>
    <w:rPr>
      <w:rFonts w:ascii="Courier New" w:hAnsi="Courier New" w:cs="Courier New"/>
    </w:rPr>
  </w:style>
  <w:style w:type="character" w:customStyle="1" w:styleId="WW8Num15z3">
    <w:name w:val="WW8Num15z3"/>
    <w:rsid w:val="00E02122"/>
    <w:rPr>
      <w:rFonts w:ascii="Symbol" w:hAnsi="Symbol" w:cs="Symbol"/>
    </w:rPr>
  </w:style>
  <w:style w:type="character" w:customStyle="1" w:styleId="WW8Num16z0">
    <w:name w:val="WW8Num16z0"/>
    <w:rsid w:val="00E02122"/>
    <w:rPr>
      <w:rFonts w:ascii="Wingdings" w:hAnsi="Wingdings" w:cs="Wingdings"/>
    </w:rPr>
  </w:style>
  <w:style w:type="character" w:customStyle="1" w:styleId="WW8Num16z1">
    <w:name w:val="WW8Num16z1"/>
    <w:rsid w:val="00E02122"/>
    <w:rPr>
      <w:rFonts w:ascii="Courier New" w:hAnsi="Courier New" w:cs="Courier New"/>
    </w:rPr>
  </w:style>
  <w:style w:type="character" w:customStyle="1" w:styleId="WW8Num16z3">
    <w:name w:val="WW8Num16z3"/>
    <w:rsid w:val="00E02122"/>
    <w:rPr>
      <w:rFonts w:ascii="Symbol" w:hAnsi="Symbol" w:cs="Symbol"/>
    </w:rPr>
  </w:style>
  <w:style w:type="character" w:customStyle="1" w:styleId="WW8Num17z0">
    <w:name w:val="WW8Num17z0"/>
    <w:rsid w:val="00E02122"/>
    <w:rPr>
      <w:rFonts w:ascii="Wingdings" w:hAnsi="Wingdings" w:cs="Wingdings"/>
    </w:rPr>
  </w:style>
  <w:style w:type="character" w:customStyle="1" w:styleId="WW8Num17z1">
    <w:name w:val="WW8Num17z1"/>
    <w:rsid w:val="00E02122"/>
    <w:rPr>
      <w:rFonts w:ascii="Courier New" w:hAnsi="Courier New" w:cs="Courier New"/>
    </w:rPr>
  </w:style>
  <w:style w:type="character" w:customStyle="1" w:styleId="WW8Num17z3">
    <w:name w:val="WW8Num17z3"/>
    <w:rsid w:val="00E02122"/>
    <w:rPr>
      <w:rFonts w:ascii="Symbol" w:hAnsi="Symbol" w:cs="Symbol"/>
    </w:rPr>
  </w:style>
  <w:style w:type="character" w:customStyle="1" w:styleId="WW8Num18z0">
    <w:name w:val="WW8Num18z0"/>
    <w:rsid w:val="00E02122"/>
    <w:rPr>
      <w:rFonts w:ascii="Wingdings" w:hAnsi="Wingdings" w:cs="Wingdings"/>
    </w:rPr>
  </w:style>
  <w:style w:type="character" w:customStyle="1" w:styleId="WW8Num18z1">
    <w:name w:val="WW8Num18z1"/>
    <w:rsid w:val="00E02122"/>
    <w:rPr>
      <w:rFonts w:ascii="Courier New" w:hAnsi="Courier New" w:cs="Courier New"/>
    </w:rPr>
  </w:style>
  <w:style w:type="character" w:customStyle="1" w:styleId="WW8Num18z3">
    <w:name w:val="WW8Num18z3"/>
    <w:rsid w:val="00E02122"/>
    <w:rPr>
      <w:rFonts w:ascii="Symbol" w:hAnsi="Symbol" w:cs="Symbol"/>
    </w:rPr>
  </w:style>
  <w:style w:type="character" w:customStyle="1" w:styleId="WW8Num19z0">
    <w:name w:val="WW8Num19z0"/>
    <w:rsid w:val="00E02122"/>
    <w:rPr>
      <w:rFonts w:ascii="Wingdings" w:hAnsi="Wingdings" w:cs="Wingdings"/>
    </w:rPr>
  </w:style>
  <w:style w:type="character" w:customStyle="1" w:styleId="WW8Num19z1">
    <w:name w:val="WW8Num19z1"/>
    <w:rsid w:val="00E02122"/>
    <w:rPr>
      <w:rFonts w:ascii="Courier New" w:hAnsi="Courier New" w:cs="Courier New"/>
    </w:rPr>
  </w:style>
  <w:style w:type="character" w:customStyle="1" w:styleId="WW8Num19z3">
    <w:name w:val="WW8Num19z3"/>
    <w:rsid w:val="00E02122"/>
    <w:rPr>
      <w:rFonts w:ascii="Symbol" w:hAnsi="Symbol" w:cs="Symbol"/>
    </w:rPr>
  </w:style>
  <w:style w:type="character" w:customStyle="1" w:styleId="WW8Num20z0">
    <w:name w:val="WW8Num20z0"/>
    <w:rsid w:val="00E02122"/>
    <w:rPr>
      <w:rFonts w:ascii="Wingdings" w:hAnsi="Wingdings" w:cs="Wingdings"/>
    </w:rPr>
  </w:style>
  <w:style w:type="character" w:customStyle="1" w:styleId="WW8Num20z1">
    <w:name w:val="WW8Num20z1"/>
    <w:rsid w:val="00E02122"/>
    <w:rPr>
      <w:rFonts w:ascii="Courier New" w:hAnsi="Courier New" w:cs="Courier New"/>
    </w:rPr>
  </w:style>
  <w:style w:type="character" w:customStyle="1" w:styleId="WW8Num20z3">
    <w:name w:val="WW8Num20z3"/>
    <w:rsid w:val="00E02122"/>
    <w:rPr>
      <w:rFonts w:ascii="Symbol" w:hAnsi="Symbol" w:cs="Symbol"/>
    </w:rPr>
  </w:style>
  <w:style w:type="character" w:customStyle="1" w:styleId="WW8Num21z0">
    <w:name w:val="WW8Num21z0"/>
    <w:rsid w:val="00E02122"/>
    <w:rPr>
      <w:rFonts w:ascii="Wingdings" w:hAnsi="Wingdings" w:cs="Wingdings"/>
    </w:rPr>
  </w:style>
  <w:style w:type="character" w:customStyle="1" w:styleId="WW8Num21z1">
    <w:name w:val="WW8Num21z1"/>
    <w:rsid w:val="00E02122"/>
    <w:rPr>
      <w:rFonts w:ascii="Courier New" w:hAnsi="Courier New" w:cs="Courier New"/>
    </w:rPr>
  </w:style>
  <w:style w:type="character" w:customStyle="1" w:styleId="WW8Num21z3">
    <w:name w:val="WW8Num21z3"/>
    <w:rsid w:val="00E02122"/>
    <w:rPr>
      <w:rFonts w:ascii="Symbol" w:hAnsi="Symbol" w:cs="Symbol"/>
    </w:rPr>
  </w:style>
  <w:style w:type="character" w:customStyle="1" w:styleId="IntenseQuoteChar">
    <w:name w:val="Intense Quote Char"/>
    <w:rsid w:val="00E02122"/>
    <w:rPr>
      <w:rFonts w:ascii="Times New Roman" w:eastAsia="Times New Roman" w:hAnsi="Times New Roman" w:cs="Times New Roman"/>
      <w:b/>
      <w:bCs/>
      <w:i/>
      <w:iCs/>
      <w:color w:val="4F81BD"/>
      <w:sz w:val="24"/>
      <w:szCs w:val="24"/>
    </w:rPr>
  </w:style>
  <w:style w:type="character" w:styleId="Hyperlink">
    <w:name w:val="Hyperlink"/>
    <w:rsid w:val="00E02122"/>
    <w:rPr>
      <w:color w:val="0000FF"/>
      <w:u w:val="single"/>
    </w:rPr>
  </w:style>
  <w:style w:type="character" w:customStyle="1" w:styleId="HeaderChar">
    <w:name w:val="Header Char"/>
    <w:rsid w:val="00E02122"/>
    <w:rPr>
      <w:sz w:val="22"/>
      <w:szCs w:val="22"/>
    </w:rPr>
  </w:style>
  <w:style w:type="character" w:customStyle="1" w:styleId="FooterChar">
    <w:name w:val="Footer Char"/>
    <w:rsid w:val="00E02122"/>
    <w:rPr>
      <w:sz w:val="22"/>
      <w:szCs w:val="22"/>
    </w:rPr>
  </w:style>
  <w:style w:type="character" w:customStyle="1" w:styleId="Bullets">
    <w:name w:val="Bullets"/>
    <w:rsid w:val="00E02122"/>
    <w:rPr>
      <w:rFonts w:ascii="OpenSymbol" w:eastAsia="OpenSymbol" w:hAnsi="OpenSymbol" w:cs="OpenSymbol"/>
    </w:rPr>
  </w:style>
  <w:style w:type="paragraph" w:customStyle="1" w:styleId="Heading">
    <w:name w:val="Heading"/>
    <w:basedOn w:val="Normal"/>
    <w:next w:val="BodyText"/>
    <w:rsid w:val="00E02122"/>
    <w:pPr>
      <w:keepNext/>
      <w:spacing w:before="240" w:after="120"/>
    </w:pPr>
    <w:rPr>
      <w:rFonts w:ascii="Arial" w:eastAsia="Microsoft YaHei" w:hAnsi="Arial" w:cs="Mangal"/>
      <w:sz w:val="28"/>
      <w:szCs w:val="28"/>
    </w:rPr>
  </w:style>
  <w:style w:type="paragraph" w:styleId="BodyText">
    <w:name w:val="Body Text"/>
    <w:basedOn w:val="Normal"/>
    <w:rsid w:val="00E02122"/>
    <w:pPr>
      <w:spacing w:after="120"/>
    </w:pPr>
  </w:style>
  <w:style w:type="paragraph" w:styleId="List">
    <w:name w:val="List"/>
    <w:basedOn w:val="BodyText"/>
    <w:rsid w:val="00E02122"/>
    <w:rPr>
      <w:rFonts w:cs="Mangal"/>
    </w:rPr>
  </w:style>
  <w:style w:type="paragraph" w:styleId="Caption">
    <w:name w:val="caption"/>
    <w:basedOn w:val="Normal"/>
    <w:qFormat/>
    <w:rsid w:val="00E02122"/>
    <w:pPr>
      <w:suppressLineNumbers/>
      <w:spacing w:before="120" w:after="120"/>
    </w:pPr>
    <w:rPr>
      <w:rFonts w:cs="Mangal"/>
      <w:i/>
      <w:iCs/>
      <w:sz w:val="24"/>
      <w:szCs w:val="24"/>
    </w:rPr>
  </w:style>
  <w:style w:type="paragraph" w:customStyle="1" w:styleId="Index">
    <w:name w:val="Index"/>
    <w:basedOn w:val="Normal"/>
    <w:rsid w:val="00E02122"/>
    <w:pPr>
      <w:suppressLineNumbers/>
    </w:pPr>
    <w:rPr>
      <w:rFonts w:cs="Mangal"/>
    </w:rPr>
  </w:style>
  <w:style w:type="paragraph" w:styleId="IntenseQuote">
    <w:name w:val="Intense Quote"/>
    <w:basedOn w:val="Normal"/>
    <w:next w:val="Normal"/>
    <w:qFormat/>
    <w:rsid w:val="00E02122"/>
    <w:pPr>
      <w:pBdr>
        <w:bottom w:val="single" w:sz="4" w:space="4" w:color="808080"/>
      </w:pBdr>
      <w:spacing w:before="200" w:after="280" w:line="240" w:lineRule="auto"/>
      <w:ind w:left="936" w:right="936"/>
    </w:pPr>
    <w:rPr>
      <w:rFonts w:ascii="Times New Roman" w:eastAsia="Times New Roman" w:hAnsi="Times New Roman"/>
      <w:b/>
      <w:bCs/>
      <w:i/>
      <w:iCs/>
      <w:color w:val="4F81BD"/>
      <w:sz w:val="24"/>
      <w:szCs w:val="24"/>
    </w:rPr>
  </w:style>
  <w:style w:type="paragraph" w:styleId="ListParagraph">
    <w:name w:val="List Paragraph"/>
    <w:basedOn w:val="Normal"/>
    <w:qFormat/>
    <w:rsid w:val="00E02122"/>
    <w:pPr>
      <w:ind w:left="720"/>
    </w:pPr>
  </w:style>
  <w:style w:type="paragraph" w:styleId="Header">
    <w:name w:val="header"/>
    <w:basedOn w:val="Normal"/>
    <w:rsid w:val="00E02122"/>
    <w:pPr>
      <w:tabs>
        <w:tab w:val="center" w:pos="4680"/>
        <w:tab w:val="right" w:pos="9360"/>
      </w:tabs>
    </w:pPr>
  </w:style>
  <w:style w:type="paragraph" w:styleId="Footer">
    <w:name w:val="footer"/>
    <w:basedOn w:val="Normal"/>
    <w:rsid w:val="00E02122"/>
    <w:pPr>
      <w:tabs>
        <w:tab w:val="center" w:pos="4680"/>
        <w:tab w:val="right" w:pos="9360"/>
      </w:tabs>
    </w:pPr>
  </w:style>
  <w:style w:type="paragraph" w:styleId="NormalWeb">
    <w:name w:val="Normal (Web)"/>
    <w:basedOn w:val="Normal"/>
    <w:rsid w:val="00F41334"/>
    <w:pPr>
      <w:suppressAutoHyphens w:val="0"/>
      <w:spacing w:before="15" w:after="15" w:line="240" w:lineRule="auto"/>
    </w:pPr>
    <w:rPr>
      <w:rFonts w:eastAsia="Times New Roman"/>
      <w:sz w:val="24"/>
      <w:szCs w:val="24"/>
      <w:lang w:val="en-IN" w:eastAsia="en-IN"/>
    </w:rPr>
  </w:style>
  <w:style w:type="paragraph" w:customStyle="1" w:styleId="normal0">
    <w:name w:val="normal"/>
    <w:rsid w:val="005100F2"/>
    <w:pPr>
      <w:spacing w:after="200" w:line="276" w:lineRule="auto"/>
    </w:pPr>
    <w:rPr>
      <w:rFonts w:ascii="Calibri" w:eastAsia="Calibri" w:hAnsi="Calibri" w:cs="Calibri"/>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CtrlSoft</Company>
  <LinksUpToDate>false</LinksUpToDate>
  <CharactersWithSpaces>2932</CharactersWithSpaces>
  <SharedDoc>false</SharedDoc>
  <HLinks>
    <vt:vector size="6" baseType="variant">
      <vt:variant>
        <vt:i4>2228236</vt:i4>
      </vt:variant>
      <vt:variant>
        <vt:i4>0</vt:i4>
      </vt:variant>
      <vt:variant>
        <vt:i4>0</vt:i4>
      </vt:variant>
      <vt:variant>
        <vt:i4>5</vt:i4>
      </vt:variant>
      <vt:variant>
        <vt:lpwstr>mailto:kalyanbarma303497@gmail.com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Devireddy'S</dc:creator>
  <cp:lastModifiedBy>sys2</cp:lastModifiedBy>
  <cp:revision>4</cp:revision>
  <cp:lastPrinted>2012-06-03T00:32:00Z</cp:lastPrinted>
  <dcterms:created xsi:type="dcterms:W3CDTF">2015-07-24T05:25:00Z</dcterms:created>
  <dcterms:modified xsi:type="dcterms:W3CDTF">2016-04-25T04:41:00Z</dcterms:modified>
</cp:coreProperties>
</file>