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B37" w:rsidRPr="00CA6E30" w:rsidRDefault="00D51B37" w:rsidP="00514880">
      <w:pPr>
        <w:pStyle w:val="Title"/>
        <w:spacing w:line="360" w:lineRule="auto"/>
        <w:jc w:val="left"/>
        <w:rPr>
          <w:rFonts w:ascii="Book Antiqua" w:hAnsi="Book Antiqua"/>
          <w:sz w:val="20"/>
          <w:szCs w:val="20"/>
          <w:u w:val="single"/>
        </w:rPr>
      </w:pPr>
    </w:p>
    <w:p w:rsidR="00660A7D" w:rsidRDefault="0017707C" w:rsidP="00660A7D">
      <w:pPr>
        <w:pStyle w:val="Title"/>
        <w:spacing w:line="360" w:lineRule="auto"/>
        <w:jc w:val="left"/>
        <w:rPr>
          <w:rFonts w:ascii="Book Antiqua" w:hAnsi="Book Antiqua" w:cs="Garamond"/>
          <w:sz w:val="20"/>
          <w:szCs w:val="20"/>
        </w:rPr>
      </w:pPr>
      <w:r>
        <w:rPr>
          <w:rFonts w:ascii="Book Antiqua" w:hAnsi="Book Antiqua" w:cs="Garamond"/>
          <w:sz w:val="20"/>
          <w:szCs w:val="20"/>
        </w:rPr>
        <w:t>*********</w:t>
      </w:r>
    </w:p>
    <w:p w:rsidR="00660A7D" w:rsidRDefault="0073012A" w:rsidP="00660A7D">
      <w:pPr>
        <w:pStyle w:val="Title"/>
        <w:spacing w:line="360" w:lineRule="auto"/>
        <w:jc w:val="left"/>
        <w:rPr>
          <w:sz w:val="20"/>
          <w:szCs w:val="20"/>
        </w:rPr>
      </w:pPr>
      <w:hyperlink r:id="rId8" w:history="1">
        <w:r w:rsidR="00660A7D" w:rsidRPr="00660A7D">
          <w:rPr>
            <w:rStyle w:val="Hyperlink"/>
            <w:sz w:val="20"/>
            <w:szCs w:val="20"/>
          </w:rPr>
          <w:t>@yahoo.com</w:t>
        </w:r>
      </w:hyperlink>
    </w:p>
    <w:p w:rsidR="00660A7D" w:rsidRPr="00660A7D" w:rsidRDefault="0017707C" w:rsidP="00660A7D">
      <w:pPr>
        <w:pStyle w:val="Title"/>
        <w:spacing w:line="360" w:lineRule="auto"/>
        <w:jc w:val="left"/>
        <w:rPr>
          <w:rFonts w:ascii="Book Antiqua" w:hAnsi="Book Antiqua" w:cs="Garamond"/>
          <w:sz w:val="20"/>
          <w:szCs w:val="20"/>
        </w:rPr>
      </w:pPr>
      <w:r>
        <w:rPr>
          <w:sz w:val="20"/>
          <w:szCs w:val="20"/>
        </w:rPr>
        <w:t>Ph – *******</w:t>
      </w:r>
      <w:r w:rsidR="00660A7D" w:rsidRPr="00660A7D">
        <w:rPr>
          <w:sz w:val="20"/>
          <w:szCs w:val="20"/>
        </w:rPr>
        <w:t>.</w:t>
      </w:r>
    </w:p>
    <w:p w:rsidR="006458D6" w:rsidRPr="00274CB1" w:rsidRDefault="006458D6" w:rsidP="00274CB1">
      <w:pPr>
        <w:pStyle w:val="Title"/>
        <w:spacing w:line="360" w:lineRule="auto"/>
        <w:jc w:val="left"/>
        <w:rPr>
          <w:rFonts w:ascii="Book Antiqua" w:hAnsi="Book Antiqua" w:cs="Garamond"/>
          <w:sz w:val="20"/>
          <w:szCs w:val="20"/>
        </w:rPr>
      </w:pPr>
    </w:p>
    <w:p w:rsidR="007B2F61" w:rsidRPr="00CA6E30" w:rsidRDefault="00305B8E" w:rsidP="00514880">
      <w:pPr>
        <w:pStyle w:val="Heading1"/>
        <w:numPr>
          <w:ilvl w:val="0"/>
          <w:numId w:val="5"/>
        </w:numPr>
        <w:spacing w:line="360" w:lineRule="auto"/>
        <w:rPr>
          <w:rFonts w:ascii="Book Antiqua" w:hAnsi="Book Antiqua"/>
          <w:kern w:val="2"/>
          <w:sz w:val="20"/>
        </w:rPr>
      </w:pPr>
      <w:r w:rsidRPr="00CA6E30">
        <w:rPr>
          <w:rFonts w:ascii="Book Antiqua" w:hAnsi="Book Antiqua"/>
          <w:color w:val="FFFFFF"/>
          <w:sz w:val="20"/>
        </w:rPr>
        <w:t>Career Objecti</w:t>
      </w:r>
      <w:r w:rsidR="0073012A" w:rsidRPr="0073012A">
        <w:rPr>
          <w:rFonts w:ascii="Book Antiqua" w:hAnsi="Book Antiqua"/>
          <w:sz w:val="20"/>
        </w:rPr>
        <w:pict>
          <v:line id="_x0000_s1027" style="position:absolute;left:0;text-align:left;z-index:251657728;mso-position-horizontal-relative:text;mso-position-vertical-relative:text" from="-.95pt,6.5pt" to="518.8pt,6.5pt" strokeweight="1.59mm">
            <v:stroke joinstyle="miter"/>
          </v:line>
        </w:pict>
      </w:r>
    </w:p>
    <w:p w:rsidR="00305B8E" w:rsidRPr="00CA6E30" w:rsidRDefault="007B2F61" w:rsidP="00514880">
      <w:pPr>
        <w:pBdr>
          <w:top w:val="single" w:sz="4" w:space="1" w:color="auto"/>
          <w:left w:val="single" w:sz="4" w:space="4" w:color="auto"/>
          <w:bottom w:val="single" w:sz="4" w:space="1" w:color="auto"/>
          <w:right w:val="single" w:sz="4" w:space="4" w:color="auto"/>
        </w:pBdr>
        <w:shd w:val="clear" w:color="auto" w:fill="CCCCCC"/>
        <w:tabs>
          <w:tab w:val="center" w:pos="4968"/>
        </w:tabs>
        <w:spacing w:after="40" w:line="360" w:lineRule="auto"/>
        <w:rPr>
          <w:rFonts w:ascii="Book Antiqua" w:hAnsi="Book Antiqua" w:cs="Arial"/>
          <w:b/>
          <w:color w:val="000000"/>
          <w:sz w:val="20"/>
        </w:rPr>
      </w:pPr>
      <w:r w:rsidRPr="00CA6E30">
        <w:rPr>
          <w:rFonts w:ascii="Book Antiqua" w:hAnsi="Book Antiqua" w:cs="Arial"/>
          <w:b/>
          <w:color w:val="000000"/>
          <w:sz w:val="20"/>
        </w:rPr>
        <w:t>CAREER OBJECTIVE:</w:t>
      </w:r>
    </w:p>
    <w:p w:rsidR="007B2F61" w:rsidRPr="00CA6E30" w:rsidRDefault="00305B8E" w:rsidP="00514880">
      <w:pPr>
        <w:pStyle w:val="Heading1"/>
        <w:numPr>
          <w:ilvl w:val="0"/>
          <w:numId w:val="5"/>
        </w:numPr>
        <w:spacing w:before="120" w:line="360" w:lineRule="auto"/>
        <w:ind w:right="288"/>
        <w:jc w:val="both"/>
        <w:rPr>
          <w:rFonts w:ascii="Book Antiqua" w:hAnsi="Book Antiqua"/>
          <w:b w:val="0"/>
          <w:kern w:val="2"/>
          <w:sz w:val="20"/>
          <w:u w:val="none"/>
        </w:rPr>
      </w:pPr>
      <w:r w:rsidRPr="00CA6E30">
        <w:rPr>
          <w:rFonts w:ascii="Book Antiqua" w:hAnsi="Book Antiqua"/>
          <w:b w:val="0"/>
          <w:sz w:val="20"/>
          <w:u w:val="none"/>
        </w:rPr>
        <w:t>Seeking a challenging opportunity in implementing my skills where my abilities and knowledge will be an asset. To work in a challenging and creative environment with effective utilization of my skills to contribute towards the goal of the organization besides gaining as much knowledge as possible in order to achieve excellence in the working domain.</w:t>
      </w:r>
    </w:p>
    <w:p w:rsidR="007B2F61" w:rsidRPr="00CA6E30" w:rsidRDefault="007B2F61" w:rsidP="00514880">
      <w:pPr>
        <w:pBdr>
          <w:top w:val="single" w:sz="4" w:space="1" w:color="auto"/>
          <w:left w:val="single" w:sz="4" w:space="4" w:color="auto"/>
          <w:bottom w:val="single" w:sz="4" w:space="1" w:color="auto"/>
          <w:right w:val="single" w:sz="4" w:space="4" w:color="auto"/>
        </w:pBdr>
        <w:shd w:val="clear" w:color="auto" w:fill="CCCCCC"/>
        <w:tabs>
          <w:tab w:val="center" w:pos="4968"/>
        </w:tabs>
        <w:spacing w:after="40" w:line="360" w:lineRule="auto"/>
        <w:rPr>
          <w:rFonts w:ascii="Book Antiqua" w:hAnsi="Book Antiqua" w:cs="Arial"/>
          <w:b/>
          <w:color w:val="000000"/>
          <w:sz w:val="20"/>
        </w:rPr>
      </w:pPr>
      <w:r w:rsidRPr="00CA6E30">
        <w:rPr>
          <w:rFonts w:ascii="Book Antiqua" w:hAnsi="Book Antiqua" w:cs="Arial"/>
          <w:b/>
          <w:color w:val="000000"/>
          <w:sz w:val="20"/>
        </w:rPr>
        <w:t>PROFESSIONAL SUMMARY:</w:t>
      </w:r>
    </w:p>
    <w:p w:rsidR="0089374E" w:rsidRDefault="0089374E" w:rsidP="00514880">
      <w:pPr>
        <w:spacing w:line="360" w:lineRule="auto"/>
        <w:jc w:val="both"/>
        <w:outlineLvl w:val="0"/>
        <w:rPr>
          <w:rFonts w:ascii="Book Antiqua" w:hAnsi="Book Antiqua"/>
          <w:b/>
          <w:sz w:val="20"/>
        </w:rPr>
      </w:pPr>
    </w:p>
    <w:p w:rsidR="00727B0F" w:rsidRPr="007A5307" w:rsidRDefault="007A13C6" w:rsidP="007A5307">
      <w:pPr>
        <w:spacing w:line="360" w:lineRule="auto"/>
        <w:jc w:val="both"/>
        <w:outlineLvl w:val="0"/>
        <w:rPr>
          <w:rFonts w:ascii="Book Antiqua" w:hAnsi="Book Antiqua"/>
          <w:sz w:val="20"/>
        </w:rPr>
      </w:pPr>
      <w:r w:rsidRPr="007A13C6">
        <w:rPr>
          <w:rFonts w:ascii="Book Antiqua" w:hAnsi="Book Antiqua"/>
          <w:sz w:val="20"/>
        </w:rPr>
        <w:t>Over 6 years of work experience with</w:t>
      </w:r>
      <w:r w:rsidR="008A7A83" w:rsidRPr="00CA6E30">
        <w:rPr>
          <w:rFonts w:ascii="Book Antiqua" w:hAnsi="Book Antiqua"/>
          <w:b/>
          <w:sz w:val="20"/>
        </w:rPr>
        <w:t>3</w:t>
      </w:r>
      <w:r>
        <w:rPr>
          <w:rFonts w:ascii="Book Antiqua" w:hAnsi="Book Antiqua"/>
          <w:b/>
          <w:sz w:val="20"/>
        </w:rPr>
        <w:t xml:space="preserve">Years </w:t>
      </w:r>
      <w:r w:rsidR="001F155A" w:rsidRPr="00CA6E30">
        <w:rPr>
          <w:rFonts w:ascii="Book Antiqua" w:hAnsi="Book Antiqua"/>
          <w:sz w:val="20"/>
        </w:rPr>
        <w:t>i</w:t>
      </w:r>
      <w:r w:rsidR="00E3008D" w:rsidRPr="00CA6E30">
        <w:rPr>
          <w:rFonts w:ascii="Book Antiqua" w:hAnsi="Book Antiqua"/>
          <w:sz w:val="20"/>
        </w:rPr>
        <w:t xml:space="preserve">n the </w:t>
      </w:r>
      <w:r w:rsidR="00011379" w:rsidRPr="00CA6E30">
        <w:rPr>
          <w:rFonts w:ascii="Book Antiqua" w:hAnsi="Book Antiqua"/>
          <w:sz w:val="20"/>
        </w:rPr>
        <w:t>f</w:t>
      </w:r>
      <w:r w:rsidR="00E3008D" w:rsidRPr="00CA6E30">
        <w:rPr>
          <w:rFonts w:ascii="Book Antiqua" w:hAnsi="Book Antiqua"/>
          <w:sz w:val="20"/>
        </w:rPr>
        <w:t>ield of software t</w:t>
      </w:r>
      <w:r w:rsidR="001F155A" w:rsidRPr="00CA6E30">
        <w:rPr>
          <w:rFonts w:ascii="Book Antiqua" w:hAnsi="Book Antiqua"/>
          <w:sz w:val="20"/>
        </w:rPr>
        <w:t>esting</w:t>
      </w:r>
      <w:r w:rsidR="00E3008D" w:rsidRPr="00CA6E30">
        <w:rPr>
          <w:rFonts w:ascii="Book Antiqua" w:hAnsi="Book Antiqua"/>
          <w:sz w:val="20"/>
        </w:rPr>
        <w:t>in</w:t>
      </w:r>
      <w:r w:rsidR="00395017">
        <w:rPr>
          <w:rFonts w:ascii="Book Antiqua" w:hAnsi="Book Antiqua"/>
          <w:b/>
          <w:sz w:val="20"/>
        </w:rPr>
        <w:t xml:space="preserve"> Manual Testing </w:t>
      </w:r>
      <w:r w:rsidR="00395017" w:rsidRPr="00395017">
        <w:rPr>
          <w:rFonts w:ascii="Book Antiqua" w:hAnsi="Book Antiqua"/>
          <w:sz w:val="20"/>
        </w:rPr>
        <w:t>with good exposure to different</w:t>
      </w:r>
      <w:r w:rsidR="00011379" w:rsidRPr="00CA6E30">
        <w:rPr>
          <w:rFonts w:ascii="Book Antiqua" w:hAnsi="Book Antiqua"/>
          <w:sz w:val="20"/>
        </w:rPr>
        <w:t xml:space="preserve">Bug tracking </w:t>
      </w:r>
      <w:r w:rsidR="00395017">
        <w:rPr>
          <w:rFonts w:ascii="Book Antiqua" w:hAnsi="Book Antiqua"/>
          <w:sz w:val="20"/>
        </w:rPr>
        <w:t xml:space="preserve">tools and </w:t>
      </w:r>
      <w:r w:rsidR="00395017" w:rsidRPr="00395017">
        <w:rPr>
          <w:rFonts w:ascii="Book Antiqua" w:hAnsi="Book Antiqua"/>
          <w:b/>
          <w:sz w:val="20"/>
        </w:rPr>
        <w:t>Scrum</w:t>
      </w:r>
      <w:r w:rsidR="00395017">
        <w:rPr>
          <w:rFonts w:ascii="Book Antiqua" w:hAnsi="Book Antiqua"/>
          <w:sz w:val="20"/>
        </w:rPr>
        <w:t xml:space="preserve"> process.</w:t>
      </w:r>
    </w:p>
    <w:p w:rsidR="005E1CAE" w:rsidRPr="00CA6E30" w:rsidRDefault="005E1CAE" w:rsidP="00514880">
      <w:pPr>
        <w:widowControl w:val="0"/>
        <w:tabs>
          <w:tab w:val="left" w:pos="450"/>
        </w:tabs>
        <w:autoSpaceDE w:val="0"/>
        <w:autoSpaceDN w:val="0"/>
        <w:adjustRightInd w:val="0"/>
        <w:spacing w:line="360" w:lineRule="auto"/>
        <w:ind w:right="-1080"/>
        <w:jc w:val="both"/>
        <w:rPr>
          <w:rStyle w:val="Strong"/>
          <w:rFonts w:ascii="Book Antiqua" w:hAnsi="Book Antiqua"/>
          <w:sz w:val="20"/>
          <w:u w:val="single"/>
        </w:rPr>
      </w:pPr>
    </w:p>
    <w:p w:rsidR="00602444" w:rsidRPr="00CA6E30" w:rsidRDefault="00602444" w:rsidP="00514880">
      <w:pPr>
        <w:widowControl w:val="0"/>
        <w:tabs>
          <w:tab w:val="left" w:pos="450"/>
        </w:tabs>
        <w:autoSpaceDE w:val="0"/>
        <w:autoSpaceDN w:val="0"/>
        <w:adjustRightInd w:val="0"/>
        <w:spacing w:line="360" w:lineRule="auto"/>
        <w:ind w:right="-1080"/>
        <w:jc w:val="both"/>
        <w:rPr>
          <w:rStyle w:val="Strong"/>
          <w:rFonts w:ascii="Book Antiqua" w:hAnsi="Book Antiqua"/>
          <w:sz w:val="20"/>
          <w:u w:val="single"/>
        </w:rPr>
      </w:pPr>
      <w:r w:rsidRPr="00CA6E30">
        <w:rPr>
          <w:rStyle w:val="Strong"/>
          <w:rFonts w:ascii="Book Antiqua" w:hAnsi="Book Antiqua"/>
          <w:sz w:val="20"/>
          <w:u w:val="single"/>
        </w:rPr>
        <w:t>Manual Testing:</w:t>
      </w:r>
    </w:p>
    <w:p w:rsidR="00602444" w:rsidRPr="00CA6E30" w:rsidRDefault="00EF5CAC" w:rsidP="00514880">
      <w:pPr>
        <w:pStyle w:val="ListParagraph"/>
        <w:numPr>
          <w:ilvl w:val="0"/>
          <w:numId w:val="7"/>
        </w:numPr>
        <w:spacing w:line="360" w:lineRule="auto"/>
        <w:ind w:left="1008" w:right="576"/>
        <w:jc w:val="both"/>
        <w:rPr>
          <w:rFonts w:ascii="Book Antiqua" w:hAnsi="Book Antiqua"/>
          <w:b/>
          <w:sz w:val="20"/>
        </w:rPr>
      </w:pPr>
      <w:r w:rsidRPr="00CA6E30">
        <w:rPr>
          <w:rFonts w:ascii="Book Antiqua" w:hAnsi="Book Antiqua"/>
          <w:sz w:val="20"/>
        </w:rPr>
        <w:t xml:space="preserve">Have good </w:t>
      </w:r>
      <w:r w:rsidR="000A0648" w:rsidRPr="00CA6E30">
        <w:rPr>
          <w:rFonts w:ascii="Book Antiqua" w:hAnsi="Book Antiqua"/>
          <w:sz w:val="20"/>
        </w:rPr>
        <w:t>hands of</w:t>
      </w:r>
      <w:r w:rsidR="00602444" w:rsidRPr="00CA6E30">
        <w:rPr>
          <w:rFonts w:ascii="Book Antiqua" w:hAnsi="Book Antiqua"/>
          <w:sz w:val="20"/>
        </w:rPr>
        <w:t xml:space="preserve"> working Experience in </w:t>
      </w:r>
      <w:r w:rsidR="00602444" w:rsidRPr="00CA6E30">
        <w:rPr>
          <w:rFonts w:ascii="Book Antiqua" w:hAnsi="Book Antiqua"/>
          <w:b/>
          <w:sz w:val="20"/>
        </w:rPr>
        <w:t>Manual Testing.</w:t>
      </w:r>
    </w:p>
    <w:p w:rsidR="00602444" w:rsidRPr="00CA6E30" w:rsidRDefault="00602444" w:rsidP="00514880">
      <w:pPr>
        <w:pStyle w:val="ListParagraph"/>
        <w:numPr>
          <w:ilvl w:val="0"/>
          <w:numId w:val="7"/>
        </w:numPr>
        <w:spacing w:line="360" w:lineRule="auto"/>
        <w:ind w:left="1008" w:right="576"/>
        <w:jc w:val="both"/>
        <w:rPr>
          <w:rFonts w:ascii="Book Antiqua" w:hAnsi="Book Antiqua"/>
          <w:b/>
          <w:sz w:val="20"/>
        </w:rPr>
      </w:pPr>
      <w:r w:rsidRPr="00CA6E30">
        <w:rPr>
          <w:rFonts w:ascii="Book Antiqua" w:hAnsi="Book Antiqua"/>
          <w:sz w:val="20"/>
        </w:rPr>
        <w:t xml:space="preserve">Extensive knowledge in </w:t>
      </w:r>
      <w:r w:rsidRPr="00CA6E30">
        <w:rPr>
          <w:rFonts w:ascii="Book Antiqua" w:hAnsi="Book Antiqua"/>
          <w:b/>
          <w:sz w:val="20"/>
        </w:rPr>
        <w:t>Software Development Life Cycle (SDLC)</w:t>
      </w:r>
      <w:r w:rsidRPr="00CA6E30">
        <w:rPr>
          <w:rFonts w:ascii="Book Antiqua" w:hAnsi="Book Antiqua"/>
          <w:sz w:val="20"/>
        </w:rPr>
        <w:t xml:space="preserve"> and </w:t>
      </w:r>
      <w:r w:rsidRPr="00CA6E30">
        <w:rPr>
          <w:rFonts w:ascii="Book Antiqua" w:hAnsi="Book Antiqua"/>
          <w:b/>
          <w:sz w:val="20"/>
        </w:rPr>
        <w:t xml:space="preserve">Software Test </w:t>
      </w:r>
    </w:p>
    <w:p w:rsidR="00645404" w:rsidRPr="00CA6E30" w:rsidRDefault="00602444" w:rsidP="00514880">
      <w:pPr>
        <w:pStyle w:val="ListParagraph"/>
        <w:tabs>
          <w:tab w:val="left" w:pos="4005"/>
        </w:tabs>
        <w:spacing w:line="360" w:lineRule="auto"/>
        <w:ind w:left="1008" w:right="576"/>
        <w:jc w:val="both"/>
        <w:rPr>
          <w:rFonts w:ascii="Book Antiqua" w:hAnsi="Book Antiqua"/>
          <w:b/>
          <w:sz w:val="20"/>
        </w:rPr>
      </w:pPr>
      <w:r w:rsidRPr="00CA6E30">
        <w:rPr>
          <w:rFonts w:ascii="Book Antiqua" w:hAnsi="Book Antiqua"/>
          <w:b/>
          <w:sz w:val="20"/>
        </w:rPr>
        <w:t xml:space="preserve"> Life Cycle (STLC).</w:t>
      </w:r>
      <w:r w:rsidR="00CA6E30">
        <w:rPr>
          <w:rFonts w:ascii="Book Antiqua" w:hAnsi="Book Antiqua"/>
          <w:b/>
          <w:sz w:val="20"/>
        </w:rPr>
        <w:tab/>
      </w:r>
    </w:p>
    <w:p w:rsidR="00756C24" w:rsidRPr="00CA6E30" w:rsidRDefault="00756C24" w:rsidP="00514880">
      <w:pPr>
        <w:pStyle w:val="ListParagraph"/>
        <w:numPr>
          <w:ilvl w:val="0"/>
          <w:numId w:val="7"/>
        </w:numPr>
        <w:spacing w:line="360" w:lineRule="auto"/>
        <w:ind w:left="1008" w:right="576"/>
        <w:rPr>
          <w:rFonts w:ascii="Book Antiqua" w:hAnsi="Book Antiqua"/>
          <w:sz w:val="20"/>
        </w:rPr>
      </w:pPr>
      <w:r w:rsidRPr="00CA6E30">
        <w:rPr>
          <w:rFonts w:ascii="Book Antiqua" w:hAnsi="Book Antiqua"/>
          <w:sz w:val="20"/>
        </w:rPr>
        <w:t xml:space="preserve">Experience in Software Testing Topics like </w:t>
      </w:r>
      <w:r w:rsidRPr="00CA6E30">
        <w:rPr>
          <w:rFonts w:ascii="Book Antiqua" w:hAnsi="Book Antiqua"/>
          <w:b/>
          <w:sz w:val="20"/>
        </w:rPr>
        <w:t xml:space="preserve">Functional </w:t>
      </w:r>
      <w:r w:rsidRPr="00CA6E30">
        <w:rPr>
          <w:rFonts w:ascii="Book Antiqua" w:hAnsi="Book Antiqua"/>
          <w:sz w:val="20"/>
        </w:rPr>
        <w:t>&amp;</w:t>
      </w:r>
      <w:r w:rsidRPr="00CA6E30">
        <w:rPr>
          <w:rFonts w:ascii="Book Antiqua" w:hAnsi="Book Antiqua"/>
          <w:b/>
          <w:sz w:val="20"/>
        </w:rPr>
        <w:t>Non-Functional Testing.</w:t>
      </w:r>
    </w:p>
    <w:p w:rsidR="00602444" w:rsidRPr="00CA6E30" w:rsidRDefault="00602444" w:rsidP="00514880">
      <w:pPr>
        <w:pStyle w:val="ListParagraph"/>
        <w:numPr>
          <w:ilvl w:val="0"/>
          <w:numId w:val="7"/>
        </w:numPr>
        <w:spacing w:line="360" w:lineRule="auto"/>
        <w:ind w:left="1008" w:right="576"/>
        <w:rPr>
          <w:rFonts w:ascii="Book Antiqua" w:hAnsi="Book Antiqua"/>
          <w:sz w:val="20"/>
        </w:rPr>
      </w:pPr>
      <w:r w:rsidRPr="00CA6E30">
        <w:rPr>
          <w:rFonts w:ascii="Book Antiqua" w:hAnsi="Book Antiqua"/>
          <w:sz w:val="20"/>
        </w:rPr>
        <w:t>Involved in preparing</w:t>
      </w:r>
      <w:r w:rsidRPr="00CA6E30">
        <w:rPr>
          <w:rFonts w:ascii="Book Antiqua" w:hAnsi="Book Antiqua"/>
          <w:b/>
          <w:sz w:val="20"/>
        </w:rPr>
        <w:t xml:space="preserve"> Test scenario</w:t>
      </w:r>
      <w:r w:rsidR="00756C24" w:rsidRPr="00CA6E30">
        <w:rPr>
          <w:rFonts w:ascii="Book Antiqua" w:hAnsi="Book Antiqua"/>
          <w:b/>
          <w:sz w:val="20"/>
        </w:rPr>
        <w:t>,</w:t>
      </w:r>
      <w:r w:rsidRPr="00CA6E30">
        <w:rPr>
          <w:rFonts w:ascii="Book Antiqua" w:hAnsi="Book Antiqua"/>
          <w:b/>
          <w:sz w:val="20"/>
        </w:rPr>
        <w:t xml:space="preserve"> Test Cases</w:t>
      </w:r>
      <w:r w:rsidRPr="00CA6E30">
        <w:rPr>
          <w:rFonts w:ascii="Book Antiqua" w:hAnsi="Book Antiqua"/>
          <w:sz w:val="20"/>
        </w:rPr>
        <w:t xml:space="preserve"> and </w:t>
      </w:r>
      <w:r w:rsidRPr="00CA6E30">
        <w:rPr>
          <w:rFonts w:ascii="Book Antiqua" w:hAnsi="Book Antiqua"/>
          <w:b/>
          <w:sz w:val="20"/>
        </w:rPr>
        <w:t>Test Data</w:t>
      </w:r>
      <w:r w:rsidR="00756C24" w:rsidRPr="00CA6E30">
        <w:rPr>
          <w:rFonts w:ascii="Book Antiqua" w:hAnsi="Book Antiqua"/>
          <w:b/>
          <w:sz w:val="20"/>
        </w:rPr>
        <w:t>.</w:t>
      </w:r>
    </w:p>
    <w:p w:rsidR="00756C24" w:rsidRPr="00660A7D" w:rsidRDefault="00756C24" w:rsidP="00660A7D">
      <w:pPr>
        <w:pStyle w:val="ListParagraph"/>
        <w:numPr>
          <w:ilvl w:val="0"/>
          <w:numId w:val="7"/>
        </w:numPr>
        <w:spacing w:line="360" w:lineRule="auto"/>
        <w:ind w:left="1008" w:right="576"/>
        <w:rPr>
          <w:rFonts w:ascii="Book Antiqua" w:hAnsi="Book Antiqua"/>
          <w:sz w:val="20"/>
        </w:rPr>
      </w:pPr>
      <w:r w:rsidRPr="00CA6E30">
        <w:rPr>
          <w:rFonts w:ascii="Book Antiqua" w:hAnsi="Book Antiqua"/>
          <w:sz w:val="20"/>
        </w:rPr>
        <w:t xml:space="preserve">Involved in </w:t>
      </w:r>
      <w:r w:rsidRPr="00CA6E30">
        <w:rPr>
          <w:rFonts w:ascii="Book Antiqua" w:hAnsi="Book Antiqua"/>
          <w:b/>
          <w:sz w:val="20"/>
        </w:rPr>
        <w:t>Reviewing</w:t>
      </w:r>
      <w:r w:rsidRPr="00CA6E30">
        <w:rPr>
          <w:rFonts w:ascii="Book Antiqua" w:hAnsi="Book Antiqua"/>
          <w:sz w:val="20"/>
        </w:rPr>
        <w:t xml:space="preserve"> and </w:t>
      </w:r>
      <w:r w:rsidRPr="00CA6E30">
        <w:rPr>
          <w:rFonts w:ascii="Book Antiqua" w:hAnsi="Book Antiqua"/>
          <w:b/>
          <w:sz w:val="20"/>
        </w:rPr>
        <w:t>Executing</w:t>
      </w:r>
      <w:r w:rsidRPr="00CA6E30">
        <w:rPr>
          <w:rFonts w:ascii="Book Antiqua" w:hAnsi="Book Antiqua"/>
          <w:sz w:val="20"/>
        </w:rPr>
        <w:t xml:space="preserve"> Test Cases</w:t>
      </w:r>
      <w:r w:rsidR="005E1CAE" w:rsidRPr="00CA6E30">
        <w:rPr>
          <w:rFonts w:ascii="Book Antiqua" w:hAnsi="Book Antiqua"/>
          <w:sz w:val="20"/>
        </w:rPr>
        <w:t>.</w:t>
      </w:r>
    </w:p>
    <w:p w:rsidR="00756C24" w:rsidRPr="00CA6E30" w:rsidRDefault="00756C24" w:rsidP="00514880">
      <w:pPr>
        <w:pStyle w:val="ListParagraph"/>
        <w:numPr>
          <w:ilvl w:val="0"/>
          <w:numId w:val="7"/>
        </w:numPr>
        <w:spacing w:line="360" w:lineRule="auto"/>
        <w:ind w:left="1008" w:right="576"/>
        <w:rPr>
          <w:rFonts w:ascii="Book Antiqua" w:hAnsi="Book Antiqua"/>
          <w:sz w:val="20"/>
        </w:rPr>
      </w:pPr>
      <w:r w:rsidRPr="00CA6E30">
        <w:rPr>
          <w:rFonts w:ascii="Book Antiqua" w:hAnsi="Book Antiqua"/>
          <w:sz w:val="20"/>
        </w:rPr>
        <w:t xml:space="preserve">Involved in </w:t>
      </w:r>
      <w:r w:rsidRPr="00CA6E30">
        <w:rPr>
          <w:rFonts w:ascii="Book Antiqua" w:hAnsi="Book Antiqua"/>
          <w:b/>
          <w:sz w:val="20"/>
        </w:rPr>
        <w:t>Smoke, Regression &amp; System</w:t>
      </w:r>
      <w:r w:rsidRPr="00CA6E30">
        <w:rPr>
          <w:rFonts w:ascii="Book Antiqua" w:hAnsi="Book Antiqua"/>
          <w:sz w:val="20"/>
        </w:rPr>
        <w:t xml:space="preserve"> Testing.</w:t>
      </w:r>
    </w:p>
    <w:p w:rsidR="00F55299" w:rsidRPr="00CA6E30" w:rsidRDefault="00F55299" w:rsidP="00514880">
      <w:pPr>
        <w:pStyle w:val="ListParagraph"/>
        <w:numPr>
          <w:ilvl w:val="0"/>
          <w:numId w:val="7"/>
        </w:numPr>
        <w:spacing w:line="360" w:lineRule="auto"/>
        <w:ind w:left="1008" w:right="576"/>
        <w:rPr>
          <w:rFonts w:ascii="Book Antiqua" w:hAnsi="Book Antiqua"/>
          <w:sz w:val="20"/>
        </w:rPr>
      </w:pPr>
      <w:r w:rsidRPr="00CA6E30">
        <w:rPr>
          <w:rFonts w:ascii="Book Antiqua" w:hAnsi="Book Antiqua"/>
          <w:sz w:val="20"/>
        </w:rPr>
        <w:t xml:space="preserve">Experience in Documents writing using </w:t>
      </w:r>
      <w:r w:rsidRPr="00CA6E30">
        <w:rPr>
          <w:rFonts w:ascii="Book Antiqua" w:hAnsi="Book Antiqua"/>
          <w:b/>
          <w:sz w:val="20"/>
        </w:rPr>
        <w:t>Ms-Office</w:t>
      </w:r>
      <w:r w:rsidRPr="00CA6E30">
        <w:rPr>
          <w:rFonts w:ascii="Book Antiqua" w:hAnsi="Book Antiqua"/>
          <w:sz w:val="20"/>
        </w:rPr>
        <w:t>.</w:t>
      </w:r>
    </w:p>
    <w:p w:rsidR="00E03BDA" w:rsidRPr="00CA6E30" w:rsidRDefault="00756C24" w:rsidP="00514880">
      <w:pPr>
        <w:pStyle w:val="ListParagraph"/>
        <w:numPr>
          <w:ilvl w:val="0"/>
          <w:numId w:val="7"/>
        </w:numPr>
        <w:spacing w:line="360" w:lineRule="auto"/>
        <w:ind w:left="1008" w:right="576"/>
        <w:rPr>
          <w:rFonts w:ascii="Book Antiqua" w:hAnsi="Book Antiqua"/>
          <w:sz w:val="20"/>
        </w:rPr>
      </w:pPr>
      <w:r w:rsidRPr="00CA6E30">
        <w:rPr>
          <w:rFonts w:ascii="Book Antiqua" w:hAnsi="Book Antiqua"/>
          <w:sz w:val="20"/>
        </w:rPr>
        <w:t xml:space="preserve">Excellent knowledge of </w:t>
      </w:r>
      <w:r w:rsidRPr="00CA6E30">
        <w:rPr>
          <w:rFonts w:ascii="Book Antiqua" w:hAnsi="Book Antiqua"/>
          <w:b/>
          <w:sz w:val="20"/>
        </w:rPr>
        <w:t>Bug Life Cycle</w:t>
      </w:r>
      <w:r w:rsidR="00F55299" w:rsidRPr="00CA6E30">
        <w:rPr>
          <w:rFonts w:ascii="Book Antiqua" w:hAnsi="Book Antiqua"/>
          <w:b/>
          <w:sz w:val="20"/>
        </w:rPr>
        <w:t>.</w:t>
      </w:r>
    </w:p>
    <w:p w:rsidR="00756C24" w:rsidRPr="00660A7D" w:rsidRDefault="00F55299" w:rsidP="00660A7D">
      <w:pPr>
        <w:pStyle w:val="ListParagraph"/>
        <w:numPr>
          <w:ilvl w:val="0"/>
          <w:numId w:val="7"/>
        </w:numPr>
        <w:spacing w:line="360" w:lineRule="auto"/>
        <w:ind w:left="1008" w:right="576"/>
        <w:rPr>
          <w:rFonts w:ascii="Book Antiqua" w:hAnsi="Book Antiqua"/>
          <w:sz w:val="20"/>
        </w:rPr>
      </w:pPr>
      <w:r w:rsidRPr="00CA6E30">
        <w:rPr>
          <w:rFonts w:ascii="Book Antiqua" w:hAnsi="Book Antiqua"/>
          <w:sz w:val="20"/>
        </w:rPr>
        <w:t xml:space="preserve">Experience in </w:t>
      </w:r>
      <w:r w:rsidR="007A13C6">
        <w:rPr>
          <w:rFonts w:ascii="Book Antiqua" w:hAnsi="Book Antiqua"/>
          <w:b/>
          <w:sz w:val="20"/>
        </w:rPr>
        <w:t>Test M</w:t>
      </w:r>
      <w:r w:rsidRPr="00CA6E30">
        <w:rPr>
          <w:rFonts w:ascii="Book Antiqua" w:hAnsi="Book Antiqua"/>
          <w:b/>
          <w:sz w:val="20"/>
        </w:rPr>
        <w:t>anagement</w:t>
      </w:r>
      <w:r w:rsidRPr="00CA6E30">
        <w:rPr>
          <w:rFonts w:ascii="Book Antiqua" w:hAnsi="Book Antiqua"/>
          <w:sz w:val="20"/>
        </w:rPr>
        <w:t xml:space="preserve"> and </w:t>
      </w:r>
      <w:r w:rsidR="007A13C6">
        <w:rPr>
          <w:rFonts w:ascii="Book Antiqua" w:hAnsi="Book Antiqua"/>
          <w:b/>
          <w:sz w:val="20"/>
        </w:rPr>
        <w:t>Defect R</w:t>
      </w:r>
      <w:r w:rsidRPr="00CA6E30">
        <w:rPr>
          <w:rFonts w:ascii="Book Antiqua" w:hAnsi="Book Antiqua"/>
          <w:b/>
          <w:sz w:val="20"/>
        </w:rPr>
        <w:t>eporting</w:t>
      </w:r>
      <w:r w:rsidR="007A13C6">
        <w:rPr>
          <w:rFonts w:ascii="Book Antiqua" w:hAnsi="Book Antiqua"/>
          <w:sz w:val="20"/>
        </w:rPr>
        <w:t>process</w:t>
      </w:r>
      <w:r w:rsidRPr="00CA6E30">
        <w:rPr>
          <w:rFonts w:ascii="Book Antiqua" w:hAnsi="Book Antiqua"/>
          <w:b/>
          <w:sz w:val="20"/>
        </w:rPr>
        <w:t>.</w:t>
      </w:r>
    </w:p>
    <w:p w:rsidR="00D74666" w:rsidRPr="00CA6E30" w:rsidRDefault="00D74666" w:rsidP="00514880">
      <w:pPr>
        <w:pStyle w:val="ListParagraph"/>
        <w:spacing w:line="360" w:lineRule="auto"/>
        <w:ind w:left="0" w:right="576"/>
        <w:rPr>
          <w:rFonts w:ascii="Book Antiqua" w:hAnsi="Book Antiqua"/>
          <w:sz w:val="20"/>
        </w:rPr>
      </w:pPr>
    </w:p>
    <w:p w:rsidR="004A37B0" w:rsidRPr="00CA6E30" w:rsidRDefault="004A37B0" w:rsidP="00514880">
      <w:pPr>
        <w:pBdr>
          <w:top w:val="single" w:sz="4" w:space="1" w:color="auto"/>
          <w:left w:val="single" w:sz="4" w:space="4" w:color="auto"/>
          <w:bottom w:val="single" w:sz="4" w:space="1" w:color="auto"/>
          <w:right w:val="single" w:sz="4" w:space="4" w:color="auto"/>
        </w:pBdr>
        <w:shd w:val="clear" w:color="auto" w:fill="CCCCCC"/>
        <w:tabs>
          <w:tab w:val="center" w:pos="4968"/>
        </w:tabs>
        <w:spacing w:after="40" w:line="360" w:lineRule="auto"/>
        <w:rPr>
          <w:rFonts w:ascii="Book Antiqua" w:hAnsi="Book Antiqua" w:cs="Arial"/>
          <w:b/>
          <w:color w:val="000000"/>
          <w:sz w:val="20"/>
        </w:rPr>
      </w:pPr>
      <w:r w:rsidRPr="00CA6E30">
        <w:rPr>
          <w:rFonts w:ascii="Book Antiqua" w:hAnsi="Book Antiqua" w:cs="Arial"/>
          <w:b/>
          <w:color w:val="000000"/>
          <w:sz w:val="20"/>
        </w:rPr>
        <w:t>EDUCATIONAL BACKGROUND:</w:t>
      </w:r>
    </w:p>
    <w:p w:rsidR="00D366ED" w:rsidRPr="00CA6E30" w:rsidRDefault="007A13C6" w:rsidP="00514880">
      <w:pPr>
        <w:pStyle w:val="Heading5"/>
        <w:numPr>
          <w:ilvl w:val="0"/>
          <w:numId w:val="0"/>
        </w:numPr>
        <w:tabs>
          <w:tab w:val="left" w:pos="3375"/>
        </w:tabs>
        <w:spacing w:before="120" w:line="360" w:lineRule="auto"/>
        <w:rPr>
          <w:rFonts w:ascii="Book Antiqua" w:hAnsi="Book Antiqua"/>
          <w:b w:val="0"/>
          <w:i w:val="0"/>
          <w:sz w:val="20"/>
        </w:rPr>
      </w:pPr>
      <w:r>
        <w:rPr>
          <w:rFonts w:ascii="Book Antiqua" w:hAnsi="Book Antiqua"/>
          <w:i w:val="0"/>
          <w:sz w:val="20"/>
        </w:rPr>
        <w:t>BachelorsinCommerce</w:t>
      </w:r>
      <w:r w:rsidR="004C5ED3" w:rsidRPr="00CA6E30">
        <w:rPr>
          <w:rFonts w:ascii="Book Antiqua" w:hAnsi="Book Antiqua"/>
          <w:i w:val="0"/>
          <w:sz w:val="20"/>
        </w:rPr>
        <w:t xml:space="preserve"> (</w:t>
      </w:r>
      <w:r>
        <w:rPr>
          <w:rFonts w:ascii="Book Antiqua" w:hAnsi="Book Antiqua"/>
          <w:i w:val="0"/>
          <w:sz w:val="20"/>
        </w:rPr>
        <w:t>B.Com</w:t>
      </w:r>
      <w:r w:rsidR="004C5ED3" w:rsidRPr="00CA6E30">
        <w:rPr>
          <w:rFonts w:ascii="Book Antiqua" w:hAnsi="Book Antiqua"/>
          <w:i w:val="0"/>
          <w:sz w:val="20"/>
        </w:rPr>
        <w:t>)</w:t>
      </w:r>
      <w:r w:rsidR="004C5ED3" w:rsidRPr="00CA6E30">
        <w:rPr>
          <w:rFonts w:ascii="Book Antiqua" w:hAnsi="Book Antiqua"/>
          <w:b w:val="0"/>
          <w:i w:val="0"/>
          <w:sz w:val="20"/>
        </w:rPr>
        <w:t xml:space="preserve"> from</w:t>
      </w:r>
      <w:r>
        <w:rPr>
          <w:rFonts w:ascii="Book Antiqua" w:hAnsi="Book Antiqua"/>
          <w:b w:val="0"/>
          <w:i w:val="0"/>
          <w:sz w:val="20"/>
        </w:rPr>
        <w:t xml:space="preserve"> Badruka College, Hyderabad </w:t>
      </w:r>
      <w:r w:rsidR="004C5ED3" w:rsidRPr="00CA6E30">
        <w:rPr>
          <w:rFonts w:ascii="Book Antiqua" w:hAnsi="Book Antiqua"/>
          <w:b w:val="0"/>
          <w:i w:val="0"/>
          <w:sz w:val="20"/>
        </w:rPr>
        <w:t>in 20</w:t>
      </w:r>
      <w:r>
        <w:rPr>
          <w:rFonts w:ascii="Book Antiqua" w:hAnsi="Book Antiqua"/>
          <w:b w:val="0"/>
          <w:i w:val="0"/>
          <w:sz w:val="20"/>
        </w:rPr>
        <w:t>08</w:t>
      </w:r>
      <w:r w:rsidR="004C5ED3" w:rsidRPr="00CA6E30">
        <w:rPr>
          <w:rFonts w:ascii="Book Antiqua" w:hAnsi="Book Antiqua"/>
          <w:b w:val="0"/>
          <w:i w:val="0"/>
          <w:sz w:val="20"/>
        </w:rPr>
        <w:t>,</w:t>
      </w:r>
      <w:r w:rsidR="00200E49" w:rsidRPr="00CA6E30">
        <w:rPr>
          <w:rFonts w:ascii="Book Antiqua" w:hAnsi="Book Antiqua"/>
          <w:b w:val="0"/>
          <w:i w:val="0"/>
          <w:sz w:val="20"/>
        </w:rPr>
        <w:t xml:space="preserve"> with </w:t>
      </w:r>
      <w:r w:rsidR="00200E49" w:rsidRPr="00CA6E30">
        <w:rPr>
          <w:rFonts w:ascii="Book Antiqua" w:hAnsi="Book Antiqua"/>
          <w:i w:val="0"/>
          <w:sz w:val="20"/>
        </w:rPr>
        <w:t>6</w:t>
      </w:r>
      <w:r>
        <w:rPr>
          <w:rFonts w:ascii="Book Antiqua" w:hAnsi="Book Antiqua"/>
          <w:i w:val="0"/>
          <w:sz w:val="20"/>
        </w:rPr>
        <w:t>3</w:t>
      </w:r>
      <w:r w:rsidR="00446F96" w:rsidRPr="00CA6E30">
        <w:rPr>
          <w:rFonts w:ascii="Book Antiqua" w:hAnsi="Book Antiqua"/>
          <w:i w:val="0"/>
          <w:sz w:val="20"/>
        </w:rPr>
        <w:t xml:space="preserve">% </w:t>
      </w:r>
      <w:r w:rsidR="00446F96" w:rsidRPr="00CA6E30">
        <w:rPr>
          <w:rFonts w:ascii="Book Antiqua" w:hAnsi="Book Antiqua"/>
          <w:b w:val="0"/>
          <w:i w:val="0"/>
          <w:sz w:val="20"/>
        </w:rPr>
        <w:t>aggregate</w:t>
      </w:r>
      <w:r>
        <w:rPr>
          <w:rFonts w:ascii="Book Antiqua" w:hAnsi="Book Antiqua"/>
          <w:b w:val="0"/>
          <w:i w:val="0"/>
          <w:sz w:val="20"/>
        </w:rPr>
        <w:t>.</w:t>
      </w:r>
    </w:p>
    <w:p w:rsidR="004A37B0" w:rsidRPr="00CA6E30" w:rsidRDefault="004A37B0" w:rsidP="00514880">
      <w:pPr>
        <w:pBdr>
          <w:top w:val="single" w:sz="4" w:space="1" w:color="auto"/>
          <w:left w:val="single" w:sz="4" w:space="4" w:color="auto"/>
          <w:bottom w:val="single" w:sz="4" w:space="1" w:color="auto"/>
          <w:right w:val="single" w:sz="4" w:space="4" w:color="auto"/>
        </w:pBdr>
        <w:shd w:val="clear" w:color="auto" w:fill="CCCCCC"/>
        <w:tabs>
          <w:tab w:val="center" w:pos="4968"/>
        </w:tabs>
        <w:spacing w:after="40" w:line="360" w:lineRule="auto"/>
        <w:rPr>
          <w:rFonts w:ascii="Book Antiqua" w:hAnsi="Book Antiqua" w:cs="Arial"/>
          <w:b/>
          <w:color w:val="000000"/>
          <w:sz w:val="20"/>
        </w:rPr>
      </w:pPr>
      <w:r w:rsidRPr="00CA6E30">
        <w:rPr>
          <w:rFonts w:ascii="Book Antiqua" w:hAnsi="Book Antiqua" w:cs="Arial"/>
          <w:b/>
          <w:color w:val="000000"/>
          <w:sz w:val="20"/>
        </w:rPr>
        <w:t>EXPERIENCE SUMMARY:</w:t>
      </w:r>
    </w:p>
    <w:p w:rsidR="00D366ED" w:rsidRPr="00CA6E30" w:rsidRDefault="00395300" w:rsidP="00514880">
      <w:pPr>
        <w:numPr>
          <w:ilvl w:val="0"/>
          <w:numId w:val="2"/>
        </w:numPr>
        <w:spacing w:before="120" w:line="360" w:lineRule="auto"/>
        <w:rPr>
          <w:rFonts w:ascii="Book Antiqua" w:hAnsi="Book Antiqua"/>
          <w:sz w:val="20"/>
        </w:rPr>
      </w:pPr>
      <w:r w:rsidRPr="00CA6E30">
        <w:rPr>
          <w:rFonts w:ascii="Book Antiqua" w:hAnsi="Book Antiqua"/>
          <w:kern w:val="1"/>
          <w:sz w:val="20"/>
        </w:rPr>
        <w:t>Worked</w:t>
      </w:r>
      <w:r w:rsidR="00983810" w:rsidRPr="00CA6E30">
        <w:rPr>
          <w:rFonts w:ascii="Book Antiqua" w:hAnsi="Book Antiqua"/>
          <w:kern w:val="1"/>
          <w:sz w:val="20"/>
        </w:rPr>
        <w:t xml:space="preserve"> in</w:t>
      </w:r>
      <w:r w:rsidR="00FE1941">
        <w:rPr>
          <w:rFonts w:ascii="Book Antiqua" w:hAnsi="Book Antiqua"/>
          <w:kern w:val="1"/>
          <w:sz w:val="20"/>
        </w:rPr>
        <w:t xml:space="preserve"> Donbosco UPS manufacturing company as an </w:t>
      </w:r>
      <w:r w:rsidR="00395017">
        <w:rPr>
          <w:rFonts w:ascii="Book Antiqua" w:hAnsi="Book Antiqua"/>
          <w:kern w:val="1"/>
          <w:sz w:val="20"/>
        </w:rPr>
        <w:t xml:space="preserve">Accountant from </w:t>
      </w:r>
      <w:r w:rsidR="00446F96">
        <w:rPr>
          <w:rFonts w:ascii="Book Antiqua" w:hAnsi="Book Antiqua"/>
          <w:kern w:val="1"/>
          <w:sz w:val="20"/>
        </w:rPr>
        <w:t>April</w:t>
      </w:r>
      <w:r w:rsidR="00395017">
        <w:rPr>
          <w:rFonts w:ascii="Book Antiqua" w:hAnsi="Book Antiqua"/>
          <w:kern w:val="1"/>
          <w:sz w:val="20"/>
        </w:rPr>
        <w:t xml:space="preserve"> 20</w:t>
      </w:r>
      <w:r w:rsidR="00446F96">
        <w:rPr>
          <w:rFonts w:ascii="Book Antiqua" w:hAnsi="Book Antiqua"/>
          <w:kern w:val="1"/>
          <w:sz w:val="20"/>
        </w:rPr>
        <w:t>09</w:t>
      </w:r>
      <w:r w:rsidR="00395017">
        <w:rPr>
          <w:rFonts w:ascii="Book Antiqua" w:hAnsi="Book Antiqua"/>
          <w:kern w:val="1"/>
          <w:sz w:val="20"/>
        </w:rPr>
        <w:t>to</w:t>
      </w:r>
      <w:r w:rsidR="00446F96">
        <w:rPr>
          <w:rFonts w:ascii="Book Antiqua" w:hAnsi="Book Antiqua"/>
          <w:kern w:val="1"/>
          <w:sz w:val="20"/>
        </w:rPr>
        <w:t>November</w:t>
      </w:r>
      <w:r w:rsidR="0055441A" w:rsidRPr="00CA6E30">
        <w:rPr>
          <w:rFonts w:ascii="Book Antiqua" w:hAnsi="Book Antiqua"/>
          <w:kern w:val="1"/>
          <w:sz w:val="20"/>
        </w:rPr>
        <w:t xml:space="preserve"> 201</w:t>
      </w:r>
      <w:r w:rsidR="00446F96">
        <w:rPr>
          <w:rFonts w:ascii="Book Antiqua" w:hAnsi="Book Antiqua"/>
          <w:kern w:val="1"/>
          <w:sz w:val="20"/>
        </w:rPr>
        <w:t>2</w:t>
      </w:r>
      <w:r w:rsidR="0004532E" w:rsidRPr="00CA6E30">
        <w:rPr>
          <w:rFonts w:ascii="Book Antiqua" w:hAnsi="Book Antiqua"/>
          <w:kern w:val="1"/>
          <w:sz w:val="20"/>
        </w:rPr>
        <w:t xml:space="preserve">. </w:t>
      </w:r>
    </w:p>
    <w:p w:rsidR="004A37B0" w:rsidRPr="007A13C6" w:rsidRDefault="0089374E" w:rsidP="00395017">
      <w:pPr>
        <w:numPr>
          <w:ilvl w:val="0"/>
          <w:numId w:val="2"/>
        </w:numPr>
        <w:spacing w:before="120" w:line="360" w:lineRule="auto"/>
        <w:rPr>
          <w:rFonts w:ascii="Book Antiqua" w:hAnsi="Book Antiqua"/>
          <w:b/>
          <w:sz w:val="20"/>
        </w:rPr>
      </w:pPr>
      <w:r>
        <w:rPr>
          <w:rFonts w:ascii="Book Antiqua" w:hAnsi="Book Antiqua"/>
          <w:sz w:val="20"/>
        </w:rPr>
        <w:t>W</w:t>
      </w:r>
      <w:r w:rsidR="006018B8" w:rsidRPr="00CA6E30">
        <w:rPr>
          <w:rFonts w:ascii="Book Antiqua" w:hAnsi="Book Antiqua"/>
          <w:sz w:val="20"/>
        </w:rPr>
        <w:t>ork</w:t>
      </w:r>
      <w:r w:rsidR="00FE1941">
        <w:rPr>
          <w:rFonts w:ascii="Book Antiqua" w:hAnsi="Book Antiqua"/>
          <w:sz w:val="20"/>
        </w:rPr>
        <w:t>ing</w:t>
      </w:r>
      <w:r w:rsidR="006018B8" w:rsidRPr="00CA6E30">
        <w:rPr>
          <w:rFonts w:ascii="Book Antiqua" w:hAnsi="Book Antiqua"/>
          <w:sz w:val="20"/>
        </w:rPr>
        <w:t xml:space="preserve"> in </w:t>
      </w:r>
      <w:r w:rsidR="00FE1941">
        <w:rPr>
          <w:rFonts w:ascii="Book Antiqua" w:hAnsi="Book Antiqua"/>
          <w:sz w:val="20"/>
        </w:rPr>
        <w:t xml:space="preserve">United Health Group as </w:t>
      </w:r>
      <w:r w:rsidR="00395017">
        <w:rPr>
          <w:rFonts w:ascii="Book Antiqua" w:hAnsi="Book Antiqua"/>
          <w:sz w:val="20"/>
        </w:rPr>
        <w:t xml:space="preserve">Software </w:t>
      </w:r>
      <w:r w:rsidR="00FE1941">
        <w:rPr>
          <w:rFonts w:ascii="Book Antiqua" w:hAnsi="Book Antiqua"/>
          <w:sz w:val="20"/>
        </w:rPr>
        <w:t>Test</w:t>
      </w:r>
      <w:r w:rsidR="00395017">
        <w:rPr>
          <w:rFonts w:ascii="Book Antiqua" w:hAnsi="Book Antiqua"/>
          <w:sz w:val="20"/>
        </w:rPr>
        <w:t xml:space="preserve"> Engineersince </w:t>
      </w:r>
      <w:r w:rsidR="00FE1941">
        <w:rPr>
          <w:rFonts w:ascii="Book Antiqua" w:hAnsi="Book Antiqua"/>
          <w:sz w:val="20"/>
        </w:rPr>
        <w:t>Jan 2013 to till date.</w:t>
      </w:r>
    </w:p>
    <w:p w:rsidR="00395017" w:rsidRDefault="00395017" w:rsidP="00395017"/>
    <w:p w:rsidR="00395017" w:rsidRDefault="00395017" w:rsidP="00395017"/>
    <w:p w:rsidR="00446F96" w:rsidRDefault="00446F96" w:rsidP="00395017"/>
    <w:p w:rsidR="00446F96" w:rsidRDefault="00446F96" w:rsidP="00395017"/>
    <w:p w:rsidR="00446F96" w:rsidRPr="00395017" w:rsidRDefault="00446F96" w:rsidP="00395017"/>
    <w:p w:rsidR="007A4012" w:rsidRPr="00395017" w:rsidRDefault="004A37B0" w:rsidP="00395017">
      <w:pPr>
        <w:pBdr>
          <w:top w:val="single" w:sz="4" w:space="1" w:color="auto"/>
          <w:left w:val="single" w:sz="4" w:space="4" w:color="auto"/>
          <w:bottom w:val="single" w:sz="4" w:space="1" w:color="auto"/>
          <w:right w:val="single" w:sz="4" w:space="4" w:color="auto"/>
        </w:pBdr>
        <w:shd w:val="clear" w:color="auto" w:fill="CCCCCC"/>
        <w:tabs>
          <w:tab w:val="center" w:pos="4968"/>
        </w:tabs>
        <w:spacing w:after="40" w:line="360" w:lineRule="auto"/>
        <w:rPr>
          <w:rFonts w:ascii="Book Antiqua" w:hAnsi="Book Antiqua" w:cs="Arial"/>
          <w:b/>
          <w:color w:val="000000"/>
          <w:sz w:val="20"/>
        </w:rPr>
      </w:pPr>
      <w:r w:rsidRPr="00CA6E30">
        <w:rPr>
          <w:rFonts w:ascii="Book Antiqua" w:hAnsi="Book Antiqua" w:cs="Arial"/>
          <w:b/>
          <w:color w:val="000000"/>
          <w:sz w:val="20"/>
        </w:rPr>
        <w:t xml:space="preserve">TECHNICAL AND DOMAIN EXPERTS: </w:t>
      </w: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614"/>
        <w:gridCol w:w="7008"/>
      </w:tblGrid>
      <w:tr w:rsidR="00664011" w:rsidRPr="00CA6E30" w:rsidTr="005348DD">
        <w:trPr>
          <w:trHeight w:val="251"/>
        </w:trPr>
        <w:tc>
          <w:tcPr>
            <w:tcW w:w="3614" w:type="dxa"/>
          </w:tcPr>
          <w:p w:rsidR="00664011" w:rsidRPr="00CA6E30" w:rsidRDefault="00F6707D" w:rsidP="00514880">
            <w:pPr>
              <w:spacing w:line="360" w:lineRule="auto"/>
              <w:ind w:left="283"/>
              <w:rPr>
                <w:rFonts w:ascii="Book Antiqua" w:hAnsi="Book Antiqua"/>
                <w:b/>
                <w:sz w:val="20"/>
              </w:rPr>
            </w:pPr>
            <w:r w:rsidRPr="00CA6E30">
              <w:rPr>
                <w:rFonts w:ascii="Book Antiqua" w:hAnsi="Book Antiqua"/>
                <w:b/>
                <w:bCs/>
                <w:sz w:val="20"/>
              </w:rPr>
              <w:lastRenderedPageBreak/>
              <w:t>Software</w:t>
            </w:r>
            <w:r w:rsidR="00664011" w:rsidRPr="00CA6E30">
              <w:rPr>
                <w:rFonts w:ascii="Book Antiqua" w:hAnsi="Book Antiqua"/>
                <w:b/>
                <w:bCs/>
                <w:sz w:val="20"/>
              </w:rPr>
              <w:t xml:space="preserve"> Testing and Tools</w:t>
            </w:r>
          </w:p>
        </w:tc>
        <w:tc>
          <w:tcPr>
            <w:tcW w:w="7008" w:type="dxa"/>
          </w:tcPr>
          <w:p w:rsidR="00664011" w:rsidRPr="00CA6E30" w:rsidRDefault="00395017" w:rsidP="00514880">
            <w:pPr>
              <w:spacing w:line="360" w:lineRule="auto"/>
              <w:rPr>
                <w:rFonts w:ascii="Book Antiqua" w:hAnsi="Book Antiqua"/>
                <w:b/>
                <w:sz w:val="20"/>
              </w:rPr>
            </w:pPr>
            <w:r>
              <w:rPr>
                <w:rFonts w:ascii="Book Antiqua" w:hAnsi="Book Antiqua"/>
                <w:b/>
                <w:spacing w:val="4"/>
                <w:sz w:val="20"/>
                <w:lang w:val="fr-FR"/>
              </w:rPr>
              <w:t>Manual Testing with Good Exposure to Scrum process</w:t>
            </w:r>
          </w:p>
        </w:tc>
      </w:tr>
      <w:tr w:rsidR="00664011" w:rsidRPr="00CA6E30" w:rsidTr="005348DD">
        <w:trPr>
          <w:trHeight w:val="251"/>
        </w:trPr>
        <w:tc>
          <w:tcPr>
            <w:tcW w:w="3614" w:type="dxa"/>
          </w:tcPr>
          <w:p w:rsidR="00664011" w:rsidRPr="00CA6E30" w:rsidRDefault="00664011" w:rsidP="00514880">
            <w:pPr>
              <w:spacing w:line="360" w:lineRule="auto"/>
              <w:ind w:left="283"/>
              <w:rPr>
                <w:rFonts w:ascii="Book Antiqua" w:hAnsi="Book Antiqua"/>
                <w:b/>
                <w:sz w:val="20"/>
              </w:rPr>
            </w:pPr>
            <w:r w:rsidRPr="00CA6E30">
              <w:rPr>
                <w:rFonts w:ascii="Book Antiqua" w:hAnsi="Book Antiqua"/>
                <w:b/>
                <w:sz w:val="20"/>
              </w:rPr>
              <w:t>Scripting Languages</w:t>
            </w:r>
          </w:p>
        </w:tc>
        <w:tc>
          <w:tcPr>
            <w:tcW w:w="7008" w:type="dxa"/>
          </w:tcPr>
          <w:p w:rsidR="00664011" w:rsidRPr="00CA6E30" w:rsidRDefault="00FE1941" w:rsidP="00514880">
            <w:pPr>
              <w:spacing w:line="360" w:lineRule="auto"/>
              <w:rPr>
                <w:rFonts w:ascii="Book Antiqua" w:hAnsi="Book Antiqua"/>
                <w:b/>
                <w:sz w:val="20"/>
              </w:rPr>
            </w:pPr>
            <w:r>
              <w:rPr>
                <w:rFonts w:ascii="Book Antiqua" w:hAnsi="Book Antiqua"/>
                <w:b/>
                <w:sz w:val="20"/>
              </w:rPr>
              <w:t>Java</w:t>
            </w:r>
          </w:p>
        </w:tc>
      </w:tr>
      <w:tr w:rsidR="00664011" w:rsidRPr="00CA6E30" w:rsidTr="005348DD">
        <w:trPr>
          <w:trHeight w:val="287"/>
        </w:trPr>
        <w:tc>
          <w:tcPr>
            <w:tcW w:w="3614" w:type="dxa"/>
          </w:tcPr>
          <w:p w:rsidR="00664011" w:rsidRPr="00CA6E30" w:rsidRDefault="00963A13" w:rsidP="00514880">
            <w:pPr>
              <w:spacing w:line="360" w:lineRule="auto"/>
              <w:ind w:left="283"/>
              <w:rPr>
                <w:rFonts w:ascii="Book Antiqua" w:hAnsi="Book Antiqua"/>
                <w:b/>
                <w:sz w:val="20"/>
              </w:rPr>
            </w:pPr>
            <w:r>
              <w:rPr>
                <w:rFonts w:ascii="Book Antiqua" w:hAnsi="Book Antiqua"/>
                <w:b/>
                <w:sz w:val="20"/>
              </w:rPr>
              <w:t>Databases</w:t>
            </w:r>
          </w:p>
        </w:tc>
        <w:tc>
          <w:tcPr>
            <w:tcW w:w="7008" w:type="dxa"/>
          </w:tcPr>
          <w:p w:rsidR="00664011" w:rsidRPr="00CA6E30" w:rsidRDefault="00963A13" w:rsidP="00963A13">
            <w:pPr>
              <w:spacing w:line="360" w:lineRule="auto"/>
              <w:rPr>
                <w:rFonts w:ascii="Book Antiqua" w:hAnsi="Book Antiqua"/>
                <w:b/>
                <w:sz w:val="20"/>
              </w:rPr>
            </w:pPr>
            <w:r>
              <w:rPr>
                <w:rFonts w:ascii="Book Antiqua" w:hAnsi="Book Antiqua"/>
                <w:b/>
                <w:sz w:val="20"/>
              </w:rPr>
              <w:t>SQL Server 2005</w:t>
            </w:r>
          </w:p>
        </w:tc>
      </w:tr>
      <w:tr w:rsidR="00664011" w:rsidRPr="00CA6E30" w:rsidTr="005348DD">
        <w:trPr>
          <w:trHeight w:val="251"/>
        </w:trPr>
        <w:tc>
          <w:tcPr>
            <w:tcW w:w="3614" w:type="dxa"/>
          </w:tcPr>
          <w:p w:rsidR="00664011" w:rsidRPr="00CA6E30" w:rsidRDefault="00664011" w:rsidP="00514880">
            <w:pPr>
              <w:spacing w:line="360" w:lineRule="auto"/>
              <w:ind w:left="283"/>
              <w:rPr>
                <w:rFonts w:ascii="Book Antiqua" w:hAnsi="Book Antiqua"/>
                <w:b/>
                <w:sz w:val="20"/>
              </w:rPr>
            </w:pPr>
            <w:r w:rsidRPr="00CA6E30">
              <w:rPr>
                <w:rFonts w:ascii="Book Antiqua" w:hAnsi="Book Antiqua"/>
                <w:b/>
                <w:sz w:val="20"/>
              </w:rPr>
              <w:t>Test  Automation Tool</w:t>
            </w:r>
          </w:p>
        </w:tc>
        <w:tc>
          <w:tcPr>
            <w:tcW w:w="7008" w:type="dxa"/>
          </w:tcPr>
          <w:p w:rsidR="00664011" w:rsidRPr="00CA6E30" w:rsidRDefault="00FE1941" w:rsidP="00FE1941">
            <w:pPr>
              <w:spacing w:line="360" w:lineRule="auto"/>
              <w:rPr>
                <w:rFonts w:ascii="Book Antiqua" w:hAnsi="Book Antiqua"/>
                <w:b/>
                <w:sz w:val="20"/>
              </w:rPr>
            </w:pPr>
            <w:r>
              <w:rPr>
                <w:rFonts w:ascii="Book Antiqua" w:hAnsi="Book Antiqua"/>
                <w:b/>
                <w:sz w:val="20"/>
              </w:rPr>
              <w:t>SELENIUM</w:t>
            </w:r>
          </w:p>
        </w:tc>
      </w:tr>
      <w:tr w:rsidR="00664011" w:rsidRPr="00CA6E30" w:rsidTr="005348DD">
        <w:trPr>
          <w:trHeight w:val="251"/>
        </w:trPr>
        <w:tc>
          <w:tcPr>
            <w:tcW w:w="3614" w:type="dxa"/>
          </w:tcPr>
          <w:p w:rsidR="00664011" w:rsidRPr="00CA6E30" w:rsidRDefault="00B331FE" w:rsidP="00514880">
            <w:pPr>
              <w:spacing w:line="360" w:lineRule="auto"/>
              <w:ind w:left="283"/>
              <w:rPr>
                <w:rFonts w:ascii="Book Antiqua" w:hAnsi="Book Antiqua"/>
                <w:b/>
                <w:sz w:val="20"/>
              </w:rPr>
            </w:pPr>
            <w:r w:rsidRPr="00CA6E30">
              <w:rPr>
                <w:rFonts w:ascii="Book Antiqua" w:hAnsi="Book Antiqua"/>
                <w:b/>
                <w:sz w:val="20"/>
              </w:rPr>
              <w:t>Bug</w:t>
            </w:r>
            <w:r w:rsidR="00664011" w:rsidRPr="00CA6E30">
              <w:rPr>
                <w:rFonts w:ascii="Book Antiqua" w:hAnsi="Book Antiqua"/>
                <w:b/>
                <w:sz w:val="20"/>
              </w:rPr>
              <w:t xml:space="preserve"> Tracking Tool</w:t>
            </w:r>
          </w:p>
        </w:tc>
        <w:tc>
          <w:tcPr>
            <w:tcW w:w="7008" w:type="dxa"/>
          </w:tcPr>
          <w:p w:rsidR="00664011" w:rsidRPr="00CA6E30" w:rsidRDefault="00817DFE" w:rsidP="00514880">
            <w:pPr>
              <w:spacing w:line="360" w:lineRule="auto"/>
              <w:rPr>
                <w:rFonts w:ascii="Book Antiqua" w:hAnsi="Book Antiqua"/>
                <w:b/>
                <w:sz w:val="20"/>
              </w:rPr>
            </w:pPr>
            <w:r w:rsidRPr="00CA6E30">
              <w:rPr>
                <w:rFonts w:ascii="Book Antiqua" w:hAnsi="Book Antiqua"/>
                <w:b/>
                <w:sz w:val="20"/>
              </w:rPr>
              <w:t>Bugzilla</w:t>
            </w:r>
            <w:r w:rsidR="00395017">
              <w:rPr>
                <w:rFonts w:ascii="Book Antiqua" w:hAnsi="Book Antiqua"/>
                <w:b/>
                <w:sz w:val="20"/>
              </w:rPr>
              <w:t>, TFS</w:t>
            </w:r>
          </w:p>
        </w:tc>
      </w:tr>
      <w:tr w:rsidR="00664011" w:rsidRPr="00CA6E30" w:rsidTr="005348DD">
        <w:trPr>
          <w:trHeight w:val="163"/>
        </w:trPr>
        <w:tc>
          <w:tcPr>
            <w:tcW w:w="3614" w:type="dxa"/>
          </w:tcPr>
          <w:p w:rsidR="00664011" w:rsidRPr="00CA6E30" w:rsidRDefault="00B331FE" w:rsidP="00514880">
            <w:pPr>
              <w:tabs>
                <w:tab w:val="left" w:pos="360"/>
              </w:tabs>
              <w:spacing w:line="360" w:lineRule="auto"/>
              <w:ind w:left="283"/>
              <w:jc w:val="both"/>
              <w:rPr>
                <w:rFonts w:ascii="Book Antiqua" w:hAnsi="Book Antiqua"/>
                <w:b/>
                <w:sz w:val="20"/>
              </w:rPr>
            </w:pPr>
            <w:r w:rsidRPr="00CA6E30">
              <w:rPr>
                <w:rFonts w:ascii="Book Antiqua" w:hAnsi="Book Antiqua"/>
                <w:b/>
                <w:bCs/>
                <w:spacing w:val="4"/>
                <w:sz w:val="20"/>
              </w:rPr>
              <w:t>Packages</w:t>
            </w:r>
          </w:p>
        </w:tc>
        <w:tc>
          <w:tcPr>
            <w:tcW w:w="7008" w:type="dxa"/>
          </w:tcPr>
          <w:p w:rsidR="00664011" w:rsidRPr="00CA6E30" w:rsidRDefault="00B331FE" w:rsidP="00514880">
            <w:pPr>
              <w:tabs>
                <w:tab w:val="left" w:pos="360"/>
              </w:tabs>
              <w:spacing w:line="360" w:lineRule="auto"/>
              <w:jc w:val="both"/>
              <w:rPr>
                <w:rFonts w:ascii="Book Antiqua" w:hAnsi="Book Antiqua"/>
                <w:b/>
                <w:sz w:val="20"/>
              </w:rPr>
            </w:pPr>
            <w:r w:rsidRPr="00CA6E30">
              <w:rPr>
                <w:rFonts w:ascii="Book Antiqua" w:hAnsi="Book Antiqua"/>
                <w:b/>
                <w:spacing w:val="4"/>
                <w:sz w:val="20"/>
              </w:rPr>
              <w:t>MS-office, Open-office, MS-outlook.</w:t>
            </w:r>
          </w:p>
        </w:tc>
      </w:tr>
      <w:tr w:rsidR="00B331FE" w:rsidRPr="00CA6E30" w:rsidTr="005348DD">
        <w:trPr>
          <w:trHeight w:val="163"/>
        </w:trPr>
        <w:tc>
          <w:tcPr>
            <w:tcW w:w="3614" w:type="dxa"/>
          </w:tcPr>
          <w:p w:rsidR="00B331FE" w:rsidRPr="00CA6E30" w:rsidRDefault="00B331FE" w:rsidP="00514880">
            <w:pPr>
              <w:tabs>
                <w:tab w:val="left" w:pos="360"/>
              </w:tabs>
              <w:spacing w:line="360" w:lineRule="auto"/>
              <w:ind w:left="283"/>
              <w:jc w:val="both"/>
              <w:rPr>
                <w:rFonts w:ascii="Book Antiqua" w:hAnsi="Book Antiqua"/>
                <w:b/>
                <w:bCs/>
                <w:spacing w:val="4"/>
                <w:sz w:val="20"/>
              </w:rPr>
            </w:pPr>
            <w:r w:rsidRPr="00CA6E30">
              <w:rPr>
                <w:rFonts w:ascii="Book Antiqua" w:hAnsi="Book Antiqua"/>
                <w:b/>
                <w:bCs/>
                <w:spacing w:val="4"/>
                <w:sz w:val="20"/>
              </w:rPr>
              <w:t>Operating System</w:t>
            </w:r>
          </w:p>
        </w:tc>
        <w:tc>
          <w:tcPr>
            <w:tcW w:w="7008" w:type="dxa"/>
          </w:tcPr>
          <w:p w:rsidR="00B331FE" w:rsidRPr="00CA6E30" w:rsidRDefault="00B331FE" w:rsidP="00514880">
            <w:pPr>
              <w:tabs>
                <w:tab w:val="left" w:pos="360"/>
              </w:tabs>
              <w:spacing w:line="360" w:lineRule="auto"/>
              <w:jc w:val="both"/>
              <w:rPr>
                <w:rFonts w:ascii="Book Antiqua" w:hAnsi="Book Antiqua"/>
                <w:b/>
                <w:spacing w:val="4"/>
                <w:sz w:val="20"/>
              </w:rPr>
            </w:pPr>
            <w:r w:rsidRPr="00CA6E30">
              <w:rPr>
                <w:rFonts w:ascii="Book Antiqua" w:hAnsi="Book Antiqua"/>
                <w:b/>
                <w:spacing w:val="4"/>
                <w:sz w:val="20"/>
              </w:rPr>
              <w:t>Windows XP/VISTA/7/ and 2003 Server/2008 Server</w:t>
            </w:r>
          </w:p>
        </w:tc>
      </w:tr>
    </w:tbl>
    <w:p w:rsidR="00D5080E" w:rsidRPr="00CA6E30" w:rsidRDefault="00D5080E" w:rsidP="00514880">
      <w:pPr>
        <w:spacing w:before="120" w:after="120" w:line="360" w:lineRule="auto"/>
        <w:rPr>
          <w:rFonts w:ascii="Book Antiqua" w:hAnsi="Book Antiqua"/>
          <w:spacing w:val="4"/>
          <w:sz w:val="20"/>
        </w:rPr>
      </w:pPr>
    </w:p>
    <w:p w:rsidR="003B54F0" w:rsidRPr="00CA6E30" w:rsidRDefault="003B54F0" w:rsidP="00514880">
      <w:pPr>
        <w:pBdr>
          <w:top w:val="single" w:sz="4" w:space="1" w:color="auto"/>
          <w:left w:val="single" w:sz="4" w:space="4" w:color="auto"/>
          <w:bottom w:val="single" w:sz="4" w:space="1" w:color="auto"/>
          <w:right w:val="single" w:sz="4" w:space="4" w:color="auto"/>
        </w:pBdr>
        <w:shd w:val="clear" w:color="auto" w:fill="CCCCCC"/>
        <w:tabs>
          <w:tab w:val="center" w:pos="4968"/>
        </w:tabs>
        <w:spacing w:after="40" w:line="360" w:lineRule="auto"/>
        <w:rPr>
          <w:rFonts w:ascii="Book Antiqua" w:hAnsi="Book Antiqua" w:cs="Arial"/>
          <w:b/>
          <w:color w:val="000000"/>
          <w:sz w:val="20"/>
        </w:rPr>
      </w:pPr>
      <w:r w:rsidRPr="00CA6E30">
        <w:rPr>
          <w:rFonts w:ascii="Book Antiqua" w:hAnsi="Book Antiqua" w:cs="Arial"/>
          <w:b/>
          <w:color w:val="000000"/>
          <w:sz w:val="20"/>
        </w:rPr>
        <w:t>PROJECT PROFILE:</w:t>
      </w:r>
    </w:p>
    <w:p w:rsidR="00446F96" w:rsidRDefault="00446F96" w:rsidP="00446F96">
      <w:pPr>
        <w:spacing w:line="360" w:lineRule="auto"/>
        <w:rPr>
          <w:rFonts w:ascii="Book Antiqua" w:hAnsi="Book Antiqua"/>
          <w:b/>
          <w:sz w:val="20"/>
          <w:u w:val="single"/>
        </w:rPr>
      </w:pPr>
    </w:p>
    <w:p w:rsidR="00446F96" w:rsidRPr="00CA6E30" w:rsidRDefault="00446F96" w:rsidP="00446F96">
      <w:pPr>
        <w:spacing w:line="360" w:lineRule="auto"/>
        <w:rPr>
          <w:rFonts w:ascii="Book Antiqua" w:hAnsi="Book Antiqua"/>
          <w:b/>
          <w:sz w:val="20"/>
          <w:u w:val="single"/>
        </w:rPr>
      </w:pPr>
      <w:r>
        <w:rPr>
          <w:rFonts w:ascii="Book Antiqua" w:hAnsi="Book Antiqua"/>
          <w:b/>
          <w:sz w:val="20"/>
          <w:u w:val="single"/>
        </w:rPr>
        <w:t xml:space="preserve">Project </w:t>
      </w:r>
      <w:r w:rsidR="00834980">
        <w:rPr>
          <w:rFonts w:ascii="Book Antiqua" w:hAnsi="Book Antiqua"/>
          <w:b/>
          <w:sz w:val="20"/>
          <w:u w:val="single"/>
        </w:rPr>
        <w:t>2</w:t>
      </w:r>
    </w:p>
    <w:p w:rsidR="00446F96" w:rsidRDefault="00446F96" w:rsidP="00446F96">
      <w:pPr>
        <w:pStyle w:val="HTMLPreformatted"/>
        <w:spacing w:before="120" w:line="360" w:lineRule="auto"/>
        <w:rPr>
          <w:rFonts w:ascii="Book Antiqua" w:hAnsi="Book Antiqua" w:cs="Times New Roman"/>
          <w:sz w:val="20"/>
          <w:szCs w:val="20"/>
        </w:rPr>
        <w:sectPr w:rsidR="00446F96" w:rsidSect="00446F96">
          <w:headerReference w:type="default" r:id="rId9"/>
          <w:type w:val="continuous"/>
          <w:pgSz w:w="12240" w:h="15840" w:code="1"/>
          <w:pgMar w:top="993" w:right="567" w:bottom="425" w:left="709" w:header="0"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446F96" w:rsidRPr="00CA6E30" w:rsidRDefault="00446F96" w:rsidP="00446F96">
      <w:pPr>
        <w:spacing w:line="360" w:lineRule="auto"/>
        <w:rPr>
          <w:rFonts w:ascii="Book Antiqua" w:hAnsi="Book Antiqua"/>
          <w:sz w:val="20"/>
        </w:rPr>
      </w:pPr>
      <w:r w:rsidRPr="00CA6E30">
        <w:rPr>
          <w:rFonts w:ascii="Book Antiqua" w:hAnsi="Book Antiqua"/>
          <w:sz w:val="20"/>
        </w:rPr>
        <w:lastRenderedPageBreak/>
        <w:t>Project Title</w:t>
      </w:r>
      <w:r w:rsidRPr="00446F96">
        <w:rPr>
          <w:rFonts w:ascii="Book Antiqua" w:hAnsi="Book Antiqua"/>
          <w:sz w:val="20"/>
        </w:rPr>
        <w:tab/>
      </w:r>
      <w:r w:rsidRPr="00446F96">
        <w:rPr>
          <w:rFonts w:ascii="Book Antiqua" w:hAnsi="Book Antiqua"/>
          <w:sz w:val="20"/>
        </w:rPr>
        <w:tab/>
      </w:r>
      <w:r w:rsidRPr="00CA6E30">
        <w:rPr>
          <w:rFonts w:ascii="Book Antiqua" w:hAnsi="Book Antiqua"/>
          <w:sz w:val="20"/>
        </w:rPr>
        <w:t>:</w:t>
      </w:r>
      <w:r>
        <w:rPr>
          <w:rFonts w:ascii="Book Antiqua" w:hAnsi="Book Antiqua"/>
          <w:sz w:val="20"/>
        </w:rPr>
        <w:t>Cloud Management</w:t>
      </w:r>
    </w:p>
    <w:p w:rsidR="00446F96" w:rsidRPr="00CA6E30" w:rsidRDefault="00446F96" w:rsidP="00446F96">
      <w:pPr>
        <w:spacing w:line="360" w:lineRule="auto"/>
        <w:rPr>
          <w:rFonts w:ascii="Book Antiqua" w:hAnsi="Book Antiqua"/>
          <w:sz w:val="20"/>
        </w:rPr>
      </w:pPr>
      <w:r w:rsidRPr="00CA6E30">
        <w:rPr>
          <w:rFonts w:ascii="Book Antiqua" w:hAnsi="Book Antiqua"/>
          <w:sz w:val="20"/>
        </w:rPr>
        <w:t>Client</w:t>
      </w:r>
      <w:r w:rsidRPr="00CA6E30">
        <w:rPr>
          <w:rFonts w:ascii="Book Antiqua" w:hAnsi="Book Antiqua"/>
          <w:sz w:val="20"/>
        </w:rPr>
        <w:tab/>
      </w:r>
      <w:r w:rsidRPr="00CA6E30">
        <w:rPr>
          <w:rFonts w:ascii="Book Antiqua" w:hAnsi="Book Antiqua"/>
          <w:sz w:val="20"/>
        </w:rPr>
        <w:tab/>
      </w:r>
      <w:r w:rsidRPr="00CA6E30">
        <w:rPr>
          <w:rFonts w:ascii="Book Antiqua" w:hAnsi="Book Antiqua"/>
          <w:sz w:val="20"/>
        </w:rPr>
        <w:tab/>
        <w:t>: Telerad Tech Pvt Ltd.</w:t>
      </w:r>
    </w:p>
    <w:p w:rsidR="00446F96" w:rsidRDefault="00446F96" w:rsidP="00446F96">
      <w:pPr>
        <w:spacing w:line="360" w:lineRule="auto"/>
        <w:rPr>
          <w:rFonts w:ascii="Book Antiqua" w:hAnsi="Book Antiqua"/>
          <w:sz w:val="20"/>
        </w:rPr>
      </w:pPr>
      <w:r w:rsidRPr="00CA6E30">
        <w:rPr>
          <w:rFonts w:ascii="Book Antiqua" w:hAnsi="Book Antiqua"/>
          <w:sz w:val="20"/>
        </w:rPr>
        <w:t>Technologies</w:t>
      </w:r>
      <w:r w:rsidRPr="00CA6E30">
        <w:rPr>
          <w:rFonts w:ascii="Book Antiqua" w:hAnsi="Book Antiqua"/>
          <w:sz w:val="20"/>
        </w:rPr>
        <w:tab/>
      </w:r>
      <w:r w:rsidRPr="00CA6E30">
        <w:rPr>
          <w:rFonts w:ascii="Book Antiqua" w:hAnsi="Book Antiqua"/>
          <w:sz w:val="20"/>
        </w:rPr>
        <w:tab/>
        <w:t xml:space="preserve">:  </w:t>
      </w:r>
      <w:r w:rsidRPr="00446F96">
        <w:rPr>
          <w:rFonts w:ascii="Book Antiqua" w:hAnsi="Book Antiqua"/>
          <w:sz w:val="20"/>
        </w:rPr>
        <w:t>Java</w:t>
      </w:r>
    </w:p>
    <w:p w:rsidR="00446F96" w:rsidRPr="00CA6E30" w:rsidRDefault="00446F96" w:rsidP="00446F96">
      <w:pPr>
        <w:spacing w:line="360" w:lineRule="auto"/>
        <w:rPr>
          <w:rFonts w:ascii="Book Antiqua" w:hAnsi="Book Antiqua"/>
          <w:sz w:val="20"/>
        </w:rPr>
      </w:pPr>
      <w:r w:rsidRPr="00CA6E30">
        <w:rPr>
          <w:rFonts w:ascii="Book Antiqua" w:hAnsi="Book Antiqua"/>
          <w:sz w:val="20"/>
        </w:rPr>
        <w:t>Team Size</w:t>
      </w:r>
      <w:r w:rsidRPr="00CA6E30">
        <w:rPr>
          <w:rFonts w:ascii="Book Antiqua" w:hAnsi="Book Antiqua"/>
          <w:sz w:val="20"/>
        </w:rPr>
        <w:tab/>
      </w:r>
      <w:r w:rsidRPr="00CA6E30">
        <w:rPr>
          <w:rFonts w:ascii="Book Antiqua" w:hAnsi="Book Antiqua"/>
          <w:sz w:val="20"/>
        </w:rPr>
        <w:tab/>
        <w:t xml:space="preserve">: </w:t>
      </w:r>
      <w:r>
        <w:rPr>
          <w:rFonts w:ascii="Book Antiqua" w:hAnsi="Book Antiqua"/>
          <w:sz w:val="20"/>
        </w:rPr>
        <w:t xml:space="preserve"> 3</w:t>
      </w:r>
    </w:p>
    <w:p w:rsidR="00446F96" w:rsidRPr="00CA6E30" w:rsidRDefault="00446F96" w:rsidP="00446F96">
      <w:pPr>
        <w:spacing w:line="360" w:lineRule="auto"/>
        <w:rPr>
          <w:rFonts w:ascii="Book Antiqua" w:hAnsi="Book Antiqua"/>
          <w:sz w:val="20"/>
        </w:rPr>
      </w:pPr>
      <w:r>
        <w:rPr>
          <w:rFonts w:ascii="Book Antiqua" w:hAnsi="Book Antiqua"/>
          <w:sz w:val="20"/>
        </w:rPr>
        <w:t>Role</w:t>
      </w:r>
      <w:r>
        <w:rPr>
          <w:rFonts w:ascii="Book Antiqua" w:hAnsi="Book Antiqua"/>
          <w:sz w:val="20"/>
        </w:rPr>
        <w:tab/>
        <w:t xml:space="preserve">                             : </w:t>
      </w:r>
      <w:r w:rsidRPr="00CA6E30">
        <w:rPr>
          <w:rFonts w:ascii="Book Antiqua" w:hAnsi="Book Antiqua"/>
          <w:sz w:val="20"/>
        </w:rPr>
        <w:t>Test Engineer.</w:t>
      </w:r>
    </w:p>
    <w:p w:rsidR="00446F96" w:rsidRDefault="00446F96" w:rsidP="00446F96">
      <w:pPr>
        <w:spacing w:line="360" w:lineRule="auto"/>
        <w:rPr>
          <w:rFonts w:ascii="Book Antiqua" w:hAnsi="Book Antiqua"/>
          <w:sz w:val="20"/>
        </w:rPr>
      </w:pPr>
      <w:r w:rsidRPr="00CA6E30">
        <w:rPr>
          <w:rFonts w:ascii="Book Antiqua" w:hAnsi="Book Antiqua"/>
          <w:sz w:val="20"/>
        </w:rPr>
        <w:t>Testing Tools</w:t>
      </w:r>
      <w:r w:rsidRPr="00CA6E30">
        <w:rPr>
          <w:rFonts w:ascii="Book Antiqua" w:hAnsi="Book Antiqua"/>
          <w:sz w:val="20"/>
        </w:rPr>
        <w:tab/>
        <w:t xml:space="preserve">     : </w:t>
      </w:r>
      <w:r>
        <w:rPr>
          <w:rFonts w:ascii="Book Antiqua" w:hAnsi="Book Antiqua"/>
          <w:sz w:val="20"/>
        </w:rPr>
        <w:t xml:space="preserve"> Manual Testing.</w:t>
      </w:r>
    </w:p>
    <w:p w:rsidR="009E127D" w:rsidRPr="00FA2335" w:rsidRDefault="00033B34" w:rsidP="00446F96">
      <w:pPr>
        <w:spacing w:line="360" w:lineRule="auto"/>
        <w:rPr>
          <w:rFonts w:ascii="Book Antiqua" w:hAnsi="Book Antiqua"/>
          <w:sz w:val="20"/>
        </w:rPr>
      </w:pPr>
      <w:r w:rsidRPr="00CA6E30">
        <w:rPr>
          <w:rFonts w:ascii="Book Antiqua" w:hAnsi="Book Antiqua"/>
          <w:sz w:val="20"/>
        </w:rPr>
        <w:t xml:space="preserve">Duration                            : </w:t>
      </w:r>
      <w:r w:rsidR="00792172">
        <w:rPr>
          <w:rFonts w:ascii="Book Antiqua" w:hAnsi="Book Antiqua"/>
          <w:sz w:val="20"/>
        </w:rPr>
        <w:t>July</w:t>
      </w:r>
      <w:r w:rsidRPr="00CA6E30">
        <w:rPr>
          <w:rFonts w:ascii="Book Antiqua" w:hAnsi="Book Antiqua"/>
          <w:sz w:val="20"/>
        </w:rPr>
        <w:t xml:space="preserve"> 201</w:t>
      </w:r>
      <w:r>
        <w:rPr>
          <w:rFonts w:ascii="Book Antiqua" w:hAnsi="Book Antiqua"/>
          <w:sz w:val="20"/>
        </w:rPr>
        <w:t>4</w:t>
      </w:r>
      <w:r w:rsidRPr="00CA6E30">
        <w:rPr>
          <w:rFonts w:ascii="Book Antiqua" w:hAnsi="Book Antiqua"/>
          <w:sz w:val="20"/>
        </w:rPr>
        <w:t xml:space="preserve"> to till date</w:t>
      </w:r>
    </w:p>
    <w:p w:rsidR="00645404" w:rsidRPr="00CA6E30" w:rsidRDefault="00645404" w:rsidP="00514880">
      <w:pPr>
        <w:spacing w:line="360" w:lineRule="auto"/>
        <w:rPr>
          <w:rFonts w:ascii="Book Antiqua" w:hAnsi="Book Antiqua" w:cs="Arial"/>
          <w:iCs/>
          <w:sz w:val="20"/>
        </w:rPr>
      </w:pPr>
    </w:p>
    <w:p w:rsidR="009E610A" w:rsidRDefault="007A22FA" w:rsidP="00514880">
      <w:pPr>
        <w:spacing w:line="360" w:lineRule="auto"/>
        <w:rPr>
          <w:rFonts w:ascii="Book Antiqua" w:hAnsi="Book Antiqua"/>
          <w:b/>
          <w:sz w:val="20"/>
          <w:u w:val="single"/>
        </w:rPr>
      </w:pPr>
      <w:r w:rsidRPr="00395017">
        <w:rPr>
          <w:rFonts w:ascii="Book Antiqua" w:hAnsi="Book Antiqua"/>
          <w:b/>
          <w:sz w:val="20"/>
          <w:u w:val="single"/>
        </w:rPr>
        <w:t>Description:</w:t>
      </w:r>
    </w:p>
    <w:p w:rsidR="00CA6E30" w:rsidRPr="00CA6E30" w:rsidRDefault="009E610A" w:rsidP="00514880">
      <w:pPr>
        <w:spacing w:line="360" w:lineRule="auto"/>
        <w:rPr>
          <w:rFonts w:ascii="Book Antiqua" w:hAnsi="Book Antiqua"/>
          <w:sz w:val="20"/>
        </w:rPr>
      </w:pPr>
      <w:r w:rsidRPr="009E610A">
        <w:rPr>
          <w:rFonts w:ascii="Book Antiqua" w:hAnsi="Book Antiqua"/>
          <w:b/>
          <w:sz w:val="20"/>
        </w:rPr>
        <w:t>The</w:t>
      </w:r>
      <w:r>
        <w:rPr>
          <w:rFonts w:ascii="Book Antiqua" w:hAnsi="Book Antiqua"/>
          <w:b/>
          <w:sz w:val="20"/>
        </w:rPr>
        <w:t xml:space="preserve"> use of cloud computing has increased rapidly in many organizations. Cloud computing provides many benefits in terms of low cost and accessibility of data. Ensuring the security of cloud computing is a major factor in the cloud computing environment, as users often store sensitive information with cloud storage providers but these providers may be untrusted. Dealing with “dingle cloud” providers is predicted to become less popular with customers due to risks of service availability failure and the possibility of malicious insiders in the single cloud.</w:t>
      </w:r>
    </w:p>
    <w:p w:rsidR="007A22FA" w:rsidRPr="00CA6E30" w:rsidRDefault="007A22FA" w:rsidP="00514880">
      <w:pPr>
        <w:spacing w:line="360" w:lineRule="auto"/>
        <w:rPr>
          <w:rFonts w:ascii="Book Antiqua" w:hAnsi="Book Antiqua"/>
          <w:sz w:val="20"/>
        </w:rPr>
      </w:pPr>
      <w:r w:rsidRPr="00CA6E30">
        <w:rPr>
          <w:rFonts w:ascii="Book Antiqua" w:hAnsi="Book Antiqua"/>
          <w:b/>
          <w:sz w:val="20"/>
          <w:u w:val="single"/>
        </w:rPr>
        <w:t>Roles &amp; Responsibilities:</w:t>
      </w:r>
    </w:p>
    <w:p w:rsidR="009E127D" w:rsidRPr="009E127D" w:rsidRDefault="009E127D" w:rsidP="00E50A57">
      <w:pPr>
        <w:numPr>
          <w:ilvl w:val="0"/>
          <w:numId w:val="9"/>
        </w:numPr>
        <w:spacing w:line="360" w:lineRule="auto"/>
        <w:rPr>
          <w:rFonts w:ascii="Book Antiqua" w:hAnsi="Book Antiqua"/>
          <w:sz w:val="20"/>
        </w:rPr>
      </w:pPr>
      <w:r w:rsidRPr="009E127D">
        <w:rPr>
          <w:rFonts w:ascii="Book Antiqua" w:hAnsi="Book Antiqua"/>
          <w:sz w:val="20"/>
          <w:shd w:val="clear" w:color="auto" w:fill="FFFFFF"/>
        </w:rPr>
        <w:t>Analyzing the Requirements in the Business Requirements Document</w:t>
      </w:r>
    </w:p>
    <w:p w:rsidR="00383597" w:rsidRPr="009E127D" w:rsidRDefault="00383597" w:rsidP="00514880">
      <w:pPr>
        <w:numPr>
          <w:ilvl w:val="0"/>
          <w:numId w:val="9"/>
        </w:numPr>
        <w:spacing w:line="360" w:lineRule="auto"/>
        <w:rPr>
          <w:rFonts w:ascii="Book Antiqua" w:hAnsi="Book Antiqua"/>
          <w:sz w:val="20"/>
        </w:rPr>
      </w:pPr>
      <w:r w:rsidRPr="00CA6E30">
        <w:rPr>
          <w:rFonts w:ascii="Book Antiqua" w:hAnsi="Book Antiqua"/>
          <w:sz w:val="20"/>
          <w:shd w:val="clear" w:color="auto" w:fill="FFFFFF"/>
        </w:rPr>
        <w:t xml:space="preserve">Involved in developing, executing, and </w:t>
      </w:r>
      <w:r w:rsidR="009E127D">
        <w:rPr>
          <w:rFonts w:ascii="Book Antiqua" w:hAnsi="Book Antiqua"/>
          <w:sz w:val="20"/>
          <w:shd w:val="clear" w:color="auto" w:fill="FFFFFF"/>
        </w:rPr>
        <w:t xml:space="preserve">reviewing the </w:t>
      </w:r>
      <w:r w:rsidRPr="00CA6E30">
        <w:rPr>
          <w:rFonts w:ascii="Book Antiqua" w:hAnsi="Book Antiqua"/>
          <w:sz w:val="20"/>
          <w:shd w:val="clear" w:color="auto" w:fill="FFFFFF"/>
        </w:rPr>
        <w:t>test</w:t>
      </w:r>
      <w:r w:rsidR="009E127D">
        <w:rPr>
          <w:rFonts w:ascii="Book Antiqua" w:hAnsi="Book Antiqua"/>
          <w:sz w:val="20"/>
          <w:shd w:val="clear" w:color="auto" w:fill="FFFFFF"/>
        </w:rPr>
        <w:t xml:space="preserve"> cases</w:t>
      </w:r>
      <w:r w:rsidRPr="00CA6E30">
        <w:rPr>
          <w:rFonts w:ascii="Book Antiqua" w:hAnsi="Book Antiqua"/>
          <w:sz w:val="20"/>
          <w:shd w:val="clear" w:color="auto" w:fill="FFFFFF"/>
        </w:rPr>
        <w:t>.</w:t>
      </w:r>
    </w:p>
    <w:p w:rsidR="009E127D" w:rsidRPr="009E127D" w:rsidRDefault="009E127D" w:rsidP="009E127D">
      <w:pPr>
        <w:numPr>
          <w:ilvl w:val="0"/>
          <w:numId w:val="9"/>
        </w:numPr>
        <w:spacing w:line="360" w:lineRule="auto"/>
        <w:rPr>
          <w:rFonts w:ascii="Book Antiqua" w:hAnsi="Book Antiqua"/>
          <w:sz w:val="20"/>
        </w:rPr>
      </w:pPr>
      <w:r w:rsidRPr="009E127D">
        <w:rPr>
          <w:rFonts w:ascii="Book Antiqua" w:hAnsi="Book Antiqua"/>
          <w:iCs/>
          <w:sz w:val="20"/>
          <w:shd w:val="clear" w:color="auto" w:fill="FFFFFF"/>
        </w:rPr>
        <w:t>Interact and coordinate</w:t>
      </w:r>
      <w:r w:rsidRPr="009E127D">
        <w:rPr>
          <w:rFonts w:ascii="Book Antiqua" w:hAnsi="Book Antiqua"/>
          <w:sz w:val="20"/>
          <w:shd w:val="clear" w:color="auto" w:fill="FFFFFF"/>
        </w:rPr>
        <w:t xml:space="preserve"> with teams involved in the project.</w:t>
      </w:r>
    </w:p>
    <w:p w:rsidR="009E127D" w:rsidRPr="009E127D" w:rsidRDefault="00383597" w:rsidP="009E127D">
      <w:pPr>
        <w:numPr>
          <w:ilvl w:val="0"/>
          <w:numId w:val="9"/>
        </w:numPr>
        <w:spacing w:line="360" w:lineRule="auto"/>
        <w:rPr>
          <w:rFonts w:ascii="Book Antiqua" w:hAnsi="Book Antiqua"/>
          <w:sz w:val="20"/>
        </w:rPr>
      </w:pPr>
      <w:r w:rsidRPr="00CA6E30">
        <w:rPr>
          <w:rFonts w:ascii="Book Antiqua" w:hAnsi="Book Antiqua"/>
          <w:iCs/>
          <w:sz w:val="20"/>
        </w:rPr>
        <w:t>Involved in status reporting.</w:t>
      </w:r>
    </w:p>
    <w:p w:rsidR="009E127D" w:rsidRPr="009E127D" w:rsidRDefault="009E127D" w:rsidP="009E127D">
      <w:pPr>
        <w:numPr>
          <w:ilvl w:val="0"/>
          <w:numId w:val="9"/>
        </w:numPr>
        <w:spacing w:line="360" w:lineRule="auto"/>
        <w:rPr>
          <w:rFonts w:ascii="Book Antiqua" w:hAnsi="Book Antiqua"/>
          <w:iCs/>
          <w:sz w:val="20"/>
          <w:shd w:val="clear" w:color="auto" w:fill="FFFFFF"/>
        </w:rPr>
      </w:pPr>
      <w:r w:rsidRPr="009E127D">
        <w:rPr>
          <w:rFonts w:ascii="Book Antiqua" w:hAnsi="Book Antiqua"/>
          <w:iCs/>
          <w:sz w:val="20"/>
          <w:shd w:val="clear" w:color="auto" w:fill="FFFFFF"/>
        </w:rPr>
        <w:t>Testing Application on different Environments &amp; Browsers.</w:t>
      </w:r>
    </w:p>
    <w:p w:rsidR="009E127D" w:rsidRPr="009E127D" w:rsidRDefault="009E127D" w:rsidP="009E127D">
      <w:pPr>
        <w:numPr>
          <w:ilvl w:val="0"/>
          <w:numId w:val="9"/>
        </w:numPr>
        <w:spacing w:line="360" w:lineRule="auto"/>
        <w:rPr>
          <w:rFonts w:ascii="Book Antiqua" w:hAnsi="Book Antiqua"/>
          <w:iCs/>
          <w:sz w:val="20"/>
          <w:shd w:val="clear" w:color="auto" w:fill="FFFFFF"/>
        </w:rPr>
      </w:pPr>
      <w:r w:rsidRPr="009E127D">
        <w:rPr>
          <w:rFonts w:ascii="Book Antiqua" w:hAnsi="Book Antiqua"/>
          <w:iCs/>
          <w:sz w:val="20"/>
          <w:shd w:val="clear" w:color="auto" w:fill="FFFFFF"/>
        </w:rPr>
        <w:t>Reporting the Issues/bugs found and tracking them.</w:t>
      </w:r>
    </w:p>
    <w:p w:rsidR="009E127D" w:rsidRPr="009E127D" w:rsidRDefault="009E127D" w:rsidP="009E127D">
      <w:pPr>
        <w:numPr>
          <w:ilvl w:val="0"/>
          <w:numId w:val="9"/>
        </w:numPr>
        <w:spacing w:line="360" w:lineRule="auto"/>
        <w:rPr>
          <w:rFonts w:ascii="Book Antiqua" w:hAnsi="Book Antiqua"/>
          <w:iCs/>
          <w:sz w:val="20"/>
          <w:shd w:val="clear" w:color="auto" w:fill="FFFFFF"/>
        </w:rPr>
      </w:pPr>
      <w:r w:rsidRPr="009E127D">
        <w:rPr>
          <w:rFonts w:ascii="Book Antiqua" w:hAnsi="Book Antiqua"/>
          <w:iCs/>
          <w:sz w:val="20"/>
          <w:shd w:val="clear" w:color="auto" w:fill="FFFFFF"/>
        </w:rPr>
        <w:t>Good Understanding on Application.</w:t>
      </w:r>
    </w:p>
    <w:p w:rsidR="009E127D" w:rsidRPr="009E127D" w:rsidRDefault="009E127D" w:rsidP="009E127D">
      <w:pPr>
        <w:numPr>
          <w:ilvl w:val="0"/>
          <w:numId w:val="9"/>
        </w:numPr>
        <w:spacing w:line="360" w:lineRule="auto"/>
        <w:rPr>
          <w:rFonts w:ascii="Book Antiqua" w:hAnsi="Book Antiqua"/>
          <w:iCs/>
          <w:sz w:val="20"/>
          <w:shd w:val="clear" w:color="auto" w:fill="FFFFFF"/>
        </w:rPr>
      </w:pPr>
      <w:r w:rsidRPr="009E127D">
        <w:rPr>
          <w:rFonts w:ascii="Book Antiqua" w:hAnsi="Book Antiqua"/>
          <w:iCs/>
          <w:sz w:val="20"/>
          <w:shd w:val="clear" w:color="auto" w:fill="FFFFFF"/>
        </w:rPr>
        <w:t xml:space="preserve">Sharing knowledge on Application within team </w:t>
      </w:r>
    </w:p>
    <w:p w:rsidR="00395017" w:rsidRPr="009E127D" w:rsidRDefault="009E127D" w:rsidP="009E127D">
      <w:pPr>
        <w:numPr>
          <w:ilvl w:val="0"/>
          <w:numId w:val="9"/>
        </w:numPr>
        <w:spacing w:line="360" w:lineRule="auto"/>
        <w:rPr>
          <w:rFonts w:ascii="Book Antiqua" w:hAnsi="Book Antiqua"/>
          <w:iCs/>
          <w:sz w:val="20"/>
          <w:shd w:val="clear" w:color="auto" w:fill="FFFFFF"/>
        </w:rPr>
      </w:pPr>
      <w:r w:rsidRPr="009E127D">
        <w:rPr>
          <w:rFonts w:ascii="Book Antiqua" w:hAnsi="Book Antiqua"/>
          <w:iCs/>
          <w:sz w:val="20"/>
          <w:shd w:val="clear" w:color="auto" w:fill="FFFFFF"/>
        </w:rPr>
        <w:t>Participation in daily team meetings</w:t>
      </w:r>
    </w:p>
    <w:p w:rsidR="00446F96" w:rsidRPr="00CA6E30" w:rsidRDefault="00446F96" w:rsidP="00514880">
      <w:pPr>
        <w:spacing w:line="360" w:lineRule="auto"/>
        <w:ind w:left="360"/>
        <w:rPr>
          <w:rFonts w:ascii="Book Antiqua" w:hAnsi="Book Antiqua"/>
          <w:sz w:val="20"/>
        </w:rPr>
      </w:pPr>
    </w:p>
    <w:p w:rsidR="00446F96" w:rsidRPr="00CA6E30" w:rsidRDefault="00446F96" w:rsidP="00446F96">
      <w:pPr>
        <w:spacing w:line="360" w:lineRule="auto"/>
        <w:rPr>
          <w:rFonts w:ascii="Book Antiqua" w:hAnsi="Book Antiqua"/>
          <w:b/>
          <w:sz w:val="20"/>
          <w:u w:val="single"/>
        </w:rPr>
      </w:pPr>
      <w:r>
        <w:rPr>
          <w:rFonts w:ascii="Book Antiqua" w:hAnsi="Book Antiqua"/>
          <w:b/>
          <w:sz w:val="20"/>
          <w:u w:val="single"/>
        </w:rPr>
        <w:t xml:space="preserve">Project </w:t>
      </w:r>
      <w:r w:rsidR="00834980">
        <w:rPr>
          <w:rFonts w:ascii="Book Antiqua" w:hAnsi="Book Antiqua"/>
          <w:b/>
          <w:sz w:val="20"/>
          <w:u w:val="single"/>
        </w:rPr>
        <w:t>1</w:t>
      </w:r>
    </w:p>
    <w:p w:rsidR="000F58F8" w:rsidRPr="00CA6E30" w:rsidRDefault="000F58F8" w:rsidP="00A31714">
      <w:pPr>
        <w:spacing w:line="360" w:lineRule="auto"/>
        <w:rPr>
          <w:rFonts w:ascii="Book Antiqua" w:hAnsi="Book Antiqua"/>
          <w:sz w:val="20"/>
        </w:rPr>
      </w:pPr>
      <w:r w:rsidRPr="00CA6E30">
        <w:rPr>
          <w:rFonts w:ascii="Book Antiqua" w:hAnsi="Book Antiqua"/>
          <w:sz w:val="20"/>
        </w:rPr>
        <w:t>Project Title</w:t>
      </w:r>
      <w:r w:rsidRPr="00A31714">
        <w:rPr>
          <w:rFonts w:ascii="Book Antiqua" w:hAnsi="Book Antiqua"/>
          <w:sz w:val="20"/>
        </w:rPr>
        <w:tab/>
      </w:r>
      <w:r w:rsidRPr="00A31714">
        <w:rPr>
          <w:rFonts w:ascii="Book Antiqua" w:hAnsi="Book Antiqua"/>
          <w:sz w:val="20"/>
        </w:rPr>
        <w:tab/>
      </w:r>
      <w:r w:rsidRPr="00CA6E30">
        <w:rPr>
          <w:rFonts w:ascii="Book Antiqua" w:hAnsi="Book Antiqua"/>
          <w:sz w:val="20"/>
        </w:rPr>
        <w:t>:GobookShopping</w:t>
      </w:r>
    </w:p>
    <w:p w:rsidR="000F58F8" w:rsidRPr="00CA6E30" w:rsidRDefault="000F58F8" w:rsidP="00446F96">
      <w:pPr>
        <w:spacing w:line="360" w:lineRule="auto"/>
        <w:rPr>
          <w:rFonts w:ascii="Book Antiqua" w:hAnsi="Book Antiqua"/>
          <w:sz w:val="20"/>
        </w:rPr>
      </w:pPr>
      <w:r w:rsidRPr="00CA6E30">
        <w:rPr>
          <w:rFonts w:ascii="Book Antiqua" w:hAnsi="Book Antiqua"/>
          <w:sz w:val="20"/>
        </w:rPr>
        <w:lastRenderedPageBreak/>
        <w:t>Client</w:t>
      </w:r>
      <w:r w:rsidRPr="00CA6E30">
        <w:rPr>
          <w:rFonts w:ascii="Book Antiqua" w:hAnsi="Book Antiqua"/>
          <w:sz w:val="20"/>
        </w:rPr>
        <w:tab/>
      </w:r>
      <w:r w:rsidRPr="00CA6E30">
        <w:rPr>
          <w:rFonts w:ascii="Book Antiqua" w:hAnsi="Book Antiqua"/>
          <w:sz w:val="20"/>
        </w:rPr>
        <w:tab/>
      </w:r>
      <w:r w:rsidRPr="00CA6E30">
        <w:rPr>
          <w:rFonts w:ascii="Book Antiqua" w:hAnsi="Book Antiqua"/>
          <w:sz w:val="20"/>
        </w:rPr>
        <w:tab/>
        <w:t>:  Green Power Systems, U.S</w:t>
      </w:r>
      <w:r w:rsidR="00154D82" w:rsidRPr="00CA6E30">
        <w:rPr>
          <w:rFonts w:ascii="Book Antiqua" w:hAnsi="Book Antiqua"/>
          <w:sz w:val="20"/>
        </w:rPr>
        <w:t>.</w:t>
      </w:r>
    </w:p>
    <w:p w:rsidR="00154D82" w:rsidRPr="00CA6E30" w:rsidRDefault="00154D82" w:rsidP="00446F96">
      <w:pPr>
        <w:spacing w:line="360" w:lineRule="auto"/>
        <w:rPr>
          <w:rFonts w:ascii="Book Antiqua" w:hAnsi="Book Antiqua"/>
          <w:sz w:val="20"/>
        </w:rPr>
      </w:pPr>
      <w:r w:rsidRPr="00CA6E30">
        <w:rPr>
          <w:rFonts w:ascii="Book Antiqua" w:hAnsi="Book Antiqua"/>
          <w:sz w:val="20"/>
        </w:rPr>
        <w:t>Technologies</w:t>
      </w:r>
      <w:r w:rsidRPr="00CA6E30">
        <w:rPr>
          <w:rFonts w:ascii="Book Antiqua" w:hAnsi="Book Antiqua"/>
          <w:sz w:val="20"/>
        </w:rPr>
        <w:tab/>
      </w:r>
      <w:r w:rsidRPr="00CA6E30">
        <w:rPr>
          <w:rFonts w:ascii="Book Antiqua" w:hAnsi="Book Antiqua"/>
          <w:sz w:val="20"/>
        </w:rPr>
        <w:tab/>
        <w:t xml:space="preserve">:  </w:t>
      </w:r>
      <w:r w:rsidR="00395017" w:rsidRPr="00CA6E30">
        <w:rPr>
          <w:rFonts w:ascii="Book Antiqua" w:hAnsi="Book Antiqua"/>
          <w:sz w:val="20"/>
        </w:rPr>
        <w:t xml:space="preserve">Apache </w:t>
      </w:r>
      <w:r w:rsidR="00395017" w:rsidRPr="00446F96">
        <w:rPr>
          <w:rFonts w:ascii="Book Antiqua" w:hAnsi="Book Antiqua"/>
          <w:sz w:val="20"/>
        </w:rPr>
        <w:t>Tomcat</w:t>
      </w:r>
      <w:r w:rsidRPr="00CA6E30">
        <w:rPr>
          <w:rFonts w:ascii="Book Antiqua" w:hAnsi="Book Antiqua"/>
          <w:sz w:val="20"/>
        </w:rPr>
        <w:t xml:space="preserve"> 6.0, SQL Server 2005/2008.</w:t>
      </w:r>
    </w:p>
    <w:p w:rsidR="000F58F8" w:rsidRPr="00CA6E30" w:rsidRDefault="000F58F8" w:rsidP="00446F96">
      <w:pPr>
        <w:spacing w:line="360" w:lineRule="auto"/>
        <w:rPr>
          <w:rFonts w:ascii="Book Antiqua" w:hAnsi="Book Antiqua"/>
          <w:sz w:val="20"/>
        </w:rPr>
      </w:pPr>
      <w:r w:rsidRPr="00CA6E30">
        <w:rPr>
          <w:rFonts w:ascii="Book Antiqua" w:hAnsi="Book Antiqua"/>
          <w:sz w:val="20"/>
        </w:rPr>
        <w:t>Team Size</w:t>
      </w:r>
      <w:r w:rsidRPr="00CA6E30">
        <w:rPr>
          <w:rFonts w:ascii="Book Antiqua" w:hAnsi="Book Antiqua"/>
          <w:sz w:val="20"/>
        </w:rPr>
        <w:tab/>
      </w:r>
      <w:r w:rsidRPr="00CA6E30">
        <w:rPr>
          <w:rFonts w:ascii="Book Antiqua" w:hAnsi="Book Antiqua"/>
          <w:sz w:val="20"/>
        </w:rPr>
        <w:tab/>
        <w:t xml:space="preserve">: </w:t>
      </w:r>
      <w:r w:rsidR="00C92577" w:rsidRPr="00CA6E30">
        <w:rPr>
          <w:rFonts w:ascii="Book Antiqua" w:hAnsi="Book Antiqua"/>
          <w:sz w:val="20"/>
        </w:rPr>
        <w:t xml:space="preserve"> 5</w:t>
      </w:r>
    </w:p>
    <w:p w:rsidR="000F58F8" w:rsidRPr="00CA6E30" w:rsidRDefault="000F58F8" w:rsidP="00446F96">
      <w:pPr>
        <w:spacing w:line="360" w:lineRule="auto"/>
        <w:rPr>
          <w:rFonts w:ascii="Book Antiqua" w:hAnsi="Book Antiqua"/>
          <w:sz w:val="20"/>
        </w:rPr>
      </w:pPr>
      <w:r w:rsidRPr="00CA6E30">
        <w:rPr>
          <w:rFonts w:ascii="Book Antiqua" w:hAnsi="Book Antiqua"/>
          <w:sz w:val="20"/>
        </w:rPr>
        <w:t>Role</w:t>
      </w:r>
      <w:r w:rsidRPr="00CA6E30">
        <w:rPr>
          <w:rFonts w:ascii="Book Antiqua" w:hAnsi="Book Antiqua"/>
          <w:sz w:val="20"/>
        </w:rPr>
        <w:tab/>
      </w:r>
      <w:r w:rsidR="00CB4E7B">
        <w:rPr>
          <w:rFonts w:ascii="Book Antiqua" w:hAnsi="Book Antiqua"/>
          <w:sz w:val="20"/>
        </w:rPr>
        <w:t xml:space="preserve">                            </w:t>
      </w:r>
      <w:r w:rsidRPr="00CA6E30">
        <w:rPr>
          <w:rFonts w:ascii="Book Antiqua" w:hAnsi="Book Antiqua"/>
          <w:sz w:val="20"/>
        </w:rPr>
        <w:t xml:space="preserve"> : Test Engineer</w:t>
      </w:r>
      <w:r w:rsidR="00154D82" w:rsidRPr="00CA6E30">
        <w:rPr>
          <w:rFonts w:ascii="Book Antiqua" w:hAnsi="Book Antiqua"/>
          <w:sz w:val="20"/>
        </w:rPr>
        <w:t>.</w:t>
      </w:r>
    </w:p>
    <w:p w:rsidR="000F58F8" w:rsidRPr="00CA6E30" w:rsidRDefault="00154D82" w:rsidP="00446F96">
      <w:pPr>
        <w:spacing w:line="360" w:lineRule="auto"/>
        <w:rPr>
          <w:rFonts w:ascii="Book Antiqua" w:hAnsi="Book Antiqua"/>
          <w:sz w:val="20"/>
        </w:rPr>
      </w:pPr>
      <w:r w:rsidRPr="00CA6E30">
        <w:rPr>
          <w:rFonts w:ascii="Book Antiqua" w:hAnsi="Book Antiqua"/>
          <w:sz w:val="20"/>
        </w:rPr>
        <w:t>Testing Tools</w:t>
      </w:r>
      <w:r w:rsidR="000F58F8" w:rsidRPr="00CA6E30">
        <w:rPr>
          <w:rFonts w:ascii="Book Antiqua" w:hAnsi="Book Antiqua"/>
          <w:sz w:val="20"/>
        </w:rPr>
        <w:tab/>
      </w:r>
      <w:r w:rsidR="00CB4E7B">
        <w:rPr>
          <w:rFonts w:ascii="Book Antiqua" w:hAnsi="Book Antiqua"/>
          <w:sz w:val="20"/>
        </w:rPr>
        <w:t xml:space="preserve">              </w:t>
      </w:r>
      <w:r w:rsidR="00395017">
        <w:rPr>
          <w:rFonts w:ascii="Book Antiqua" w:hAnsi="Book Antiqua"/>
          <w:sz w:val="20"/>
        </w:rPr>
        <w:t>: Manual Testing, Selenium</w:t>
      </w:r>
    </w:p>
    <w:p w:rsidR="000F58F8" w:rsidRDefault="000F58F8" w:rsidP="00446F96">
      <w:pPr>
        <w:spacing w:line="360" w:lineRule="auto"/>
        <w:rPr>
          <w:rFonts w:ascii="Book Antiqua" w:hAnsi="Book Antiqua"/>
          <w:sz w:val="20"/>
        </w:rPr>
      </w:pPr>
      <w:r w:rsidRPr="00CA6E30">
        <w:rPr>
          <w:rFonts w:ascii="Book Antiqua" w:hAnsi="Book Antiqua"/>
          <w:sz w:val="20"/>
        </w:rPr>
        <w:t xml:space="preserve">Duration               </w:t>
      </w:r>
      <w:r w:rsidR="00CB4E7B">
        <w:rPr>
          <w:rFonts w:ascii="Book Antiqua" w:hAnsi="Book Antiqua"/>
          <w:sz w:val="20"/>
        </w:rPr>
        <w:t xml:space="preserve">      </w:t>
      </w:r>
      <w:r w:rsidRPr="00CA6E30">
        <w:rPr>
          <w:rFonts w:ascii="Book Antiqua" w:hAnsi="Book Antiqua"/>
          <w:sz w:val="20"/>
        </w:rPr>
        <w:t xml:space="preserve">      : </w:t>
      </w:r>
      <w:r w:rsidR="00792172">
        <w:rPr>
          <w:rFonts w:ascii="Book Antiqua" w:hAnsi="Book Antiqua"/>
          <w:sz w:val="20"/>
        </w:rPr>
        <w:t>Nov</w:t>
      </w:r>
      <w:r w:rsidRPr="00CA6E30">
        <w:rPr>
          <w:rFonts w:ascii="Book Antiqua" w:hAnsi="Book Antiqua"/>
          <w:sz w:val="20"/>
        </w:rPr>
        <w:t xml:space="preserve"> 201</w:t>
      </w:r>
      <w:r w:rsidR="00033B34">
        <w:rPr>
          <w:rFonts w:ascii="Book Antiqua" w:hAnsi="Book Antiqua"/>
          <w:sz w:val="20"/>
        </w:rPr>
        <w:t>3</w:t>
      </w:r>
      <w:r w:rsidRPr="00CA6E30">
        <w:rPr>
          <w:rFonts w:ascii="Book Antiqua" w:hAnsi="Book Antiqua"/>
          <w:sz w:val="20"/>
        </w:rPr>
        <w:t xml:space="preserve"> to </w:t>
      </w:r>
      <w:r w:rsidR="00792172">
        <w:rPr>
          <w:rFonts w:ascii="Book Antiqua" w:hAnsi="Book Antiqua"/>
          <w:sz w:val="20"/>
        </w:rPr>
        <w:t>July</w:t>
      </w:r>
      <w:r w:rsidR="00033B34">
        <w:rPr>
          <w:rFonts w:ascii="Book Antiqua" w:hAnsi="Book Antiqua"/>
          <w:sz w:val="20"/>
        </w:rPr>
        <w:t xml:space="preserve"> 2014</w:t>
      </w:r>
      <w:r w:rsidR="00154D82" w:rsidRPr="00CA6E30">
        <w:rPr>
          <w:rFonts w:ascii="Book Antiqua" w:hAnsi="Book Antiqua"/>
          <w:sz w:val="20"/>
        </w:rPr>
        <w:t>.</w:t>
      </w:r>
    </w:p>
    <w:p w:rsidR="00CA6E30" w:rsidRPr="00CA6E30" w:rsidRDefault="00CA6E30" w:rsidP="00514880">
      <w:pPr>
        <w:tabs>
          <w:tab w:val="left" w:pos="1800"/>
          <w:tab w:val="left" w:pos="2880"/>
        </w:tabs>
        <w:spacing w:line="360" w:lineRule="auto"/>
        <w:jc w:val="both"/>
        <w:rPr>
          <w:rFonts w:ascii="Book Antiqua" w:hAnsi="Book Antiqua"/>
          <w:sz w:val="20"/>
        </w:rPr>
      </w:pPr>
    </w:p>
    <w:p w:rsidR="000F58F8" w:rsidRPr="00CA6E30" w:rsidRDefault="000F58F8" w:rsidP="00514880">
      <w:pPr>
        <w:tabs>
          <w:tab w:val="left" w:pos="1800"/>
          <w:tab w:val="left" w:pos="2880"/>
        </w:tabs>
        <w:spacing w:line="360" w:lineRule="auto"/>
        <w:jc w:val="both"/>
        <w:rPr>
          <w:rFonts w:ascii="Book Antiqua" w:hAnsi="Book Antiqua"/>
          <w:sz w:val="20"/>
        </w:rPr>
      </w:pPr>
      <w:r w:rsidRPr="00CA6E30">
        <w:rPr>
          <w:rFonts w:ascii="Book Antiqua" w:hAnsi="Book Antiqua"/>
          <w:b/>
          <w:bCs/>
          <w:sz w:val="20"/>
        </w:rPr>
        <w:t>Description:</w:t>
      </w:r>
    </w:p>
    <w:p w:rsidR="000F58F8" w:rsidRPr="00CA6E30" w:rsidRDefault="00065220" w:rsidP="00514880">
      <w:pPr>
        <w:pStyle w:val="HTMLPreformatted"/>
        <w:spacing w:line="360" w:lineRule="auto"/>
        <w:rPr>
          <w:rFonts w:ascii="Book Antiqua" w:hAnsi="Book Antiqua" w:cs="Times New Roman"/>
          <w:sz w:val="20"/>
          <w:szCs w:val="20"/>
        </w:rPr>
      </w:pPr>
      <w:r w:rsidRPr="00CA6E30">
        <w:rPr>
          <w:rFonts w:ascii="Book Antiqua" w:hAnsi="Book Antiqua" w:cs="Times New Roman"/>
          <w:sz w:val="20"/>
          <w:szCs w:val="20"/>
        </w:rPr>
        <w:t>Online GobookShopping</w:t>
      </w:r>
      <w:r w:rsidR="000F58F8" w:rsidRPr="00CA6E30">
        <w:rPr>
          <w:rFonts w:ascii="Book Antiqua" w:hAnsi="Book Antiqua" w:cs="Times New Roman"/>
          <w:sz w:val="20"/>
          <w:szCs w:val="20"/>
        </w:rPr>
        <w:t xml:space="preserve"> is an E-Commerce application used by Web users to Buy Books online. Book Store can be accessed by 2 User Types – Administrator &amp; Member. It has all features of a Shopping Cart &amp; features for the Book Store Administrator to administer &amp; maintain the Portal. </w:t>
      </w:r>
    </w:p>
    <w:p w:rsidR="00A31714" w:rsidRDefault="00A31714" w:rsidP="00514880">
      <w:pPr>
        <w:spacing w:line="360" w:lineRule="auto"/>
        <w:rPr>
          <w:rFonts w:ascii="Book Antiqua" w:hAnsi="Book Antiqua"/>
          <w:b/>
          <w:sz w:val="20"/>
          <w:u w:val="single"/>
        </w:rPr>
      </w:pPr>
    </w:p>
    <w:p w:rsidR="000F58F8" w:rsidRPr="00CA6E30" w:rsidRDefault="000F58F8" w:rsidP="00514880">
      <w:pPr>
        <w:spacing w:line="360" w:lineRule="auto"/>
        <w:rPr>
          <w:rFonts w:ascii="Book Antiqua" w:hAnsi="Book Antiqua"/>
          <w:b/>
          <w:bCs/>
          <w:sz w:val="20"/>
          <w:u w:val="single"/>
        </w:rPr>
      </w:pPr>
      <w:r w:rsidRPr="00CA6E30">
        <w:rPr>
          <w:rFonts w:ascii="Book Antiqua" w:hAnsi="Book Antiqua"/>
          <w:b/>
          <w:sz w:val="20"/>
          <w:u w:val="single"/>
        </w:rPr>
        <w:t>Roles &amp; Responsibilities:</w:t>
      </w:r>
    </w:p>
    <w:p w:rsidR="009E127D" w:rsidRPr="009E127D" w:rsidRDefault="009E127D" w:rsidP="009E127D">
      <w:pPr>
        <w:numPr>
          <w:ilvl w:val="0"/>
          <w:numId w:val="9"/>
        </w:numPr>
        <w:spacing w:line="360" w:lineRule="auto"/>
        <w:rPr>
          <w:rFonts w:ascii="Book Antiqua" w:hAnsi="Book Antiqua"/>
          <w:sz w:val="20"/>
        </w:rPr>
      </w:pPr>
      <w:r w:rsidRPr="009E127D">
        <w:rPr>
          <w:rFonts w:ascii="Book Antiqua" w:hAnsi="Book Antiqua"/>
          <w:sz w:val="20"/>
          <w:shd w:val="clear" w:color="auto" w:fill="FFFFFF"/>
        </w:rPr>
        <w:t>Analyzing the Requirements in the Business Requirements Document</w:t>
      </w:r>
    </w:p>
    <w:p w:rsidR="009E127D" w:rsidRPr="009E127D" w:rsidRDefault="009E127D" w:rsidP="009E127D">
      <w:pPr>
        <w:numPr>
          <w:ilvl w:val="0"/>
          <w:numId w:val="9"/>
        </w:numPr>
        <w:spacing w:line="360" w:lineRule="auto"/>
        <w:rPr>
          <w:rFonts w:ascii="Book Antiqua" w:hAnsi="Book Antiqua"/>
          <w:sz w:val="20"/>
        </w:rPr>
      </w:pPr>
      <w:r w:rsidRPr="00CA6E30">
        <w:rPr>
          <w:rFonts w:ascii="Book Antiqua" w:hAnsi="Book Antiqua"/>
          <w:sz w:val="20"/>
          <w:shd w:val="clear" w:color="auto" w:fill="FFFFFF"/>
        </w:rPr>
        <w:t xml:space="preserve">Involved in developing, executing, and </w:t>
      </w:r>
      <w:r>
        <w:rPr>
          <w:rFonts w:ascii="Book Antiqua" w:hAnsi="Book Antiqua"/>
          <w:sz w:val="20"/>
          <w:shd w:val="clear" w:color="auto" w:fill="FFFFFF"/>
        </w:rPr>
        <w:t xml:space="preserve">reviewing the </w:t>
      </w:r>
      <w:r w:rsidRPr="00CA6E30">
        <w:rPr>
          <w:rFonts w:ascii="Book Antiqua" w:hAnsi="Book Antiqua"/>
          <w:sz w:val="20"/>
          <w:shd w:val="clear" w:color="auto" w:fill="FFFFFF"/>
        </w:rPr>
        <w:t>test</w:t>
      </w:r>
      <w:r>
        <w:rPr>
          <w:rFonts w:ascii="Book Antiqua" w:hAnsi="Book Antiqua"/>
          <w:sz w:val="20"/>
          <w:shd w:val="clear" w:color="auto" w:fill="FFFFFF"/>
        </w:rPr>
        <w:t xml:space="preserve"> cases</w:t>
      </w:r>
      <w:r w:rsidRPr="00CA6E30">
        <w:rPr>
          <w:rFonts w:ascii="Book Antiqua" w:hAnsi="Book Antiqua"/>
          <w:sz w:val="20"/>
          <w:shd w:val="clear" w:color="auto" w:fill="FFFFFF"/>
        </w:rPr>
        <w:t>.</w:t>
      </w:r>
    </w:p>
    <w:p w:rsidR="009E127D" w:rsidRPr="009E127D" w:rsidRDefault="009E127D" w:rsidP="009E127D">
      <w:pPr>
        <w:numPr>
          <w:ilvl w:val="0"/>
          <w:numId w:val="9"/>
        </w:numPr>
        <w:spacing w:line="360" w:lineRule="auto"/>
        <w:rPr>
          <w:rFonts w:ascii="Book Antiqua" w:hAnsi="Book Antiqua"/>
          <w:sz w:val="20"/>
        </w:rPr>
      </w:pPr>
      <w:r w:rsidRPr="009E127D">
        <w:rPr>
          <w:rFonts w:ascii="Book Antiqua" w:hAnsi="Book Antiqua"/>
          <w:iCs/>
          <w:sz w:val="20"/>
          <w:shd w:val="clear" w:color="auto" w:fill="FFFFFF"/>
        </w:rPr>
        <w:t>Interact and coordinate</w:t>
      </w:r>
      <w:r w:rsidRPr="009E127D">
        <w:rPr>
          <w:rFonts w:ascii="Book Antiqua" w:hAnsi="Book Antiqua"/>
          <w:sz w:val="20"/>
          <w:shd w:val="clear" w:color="auto" w:fill="FFFFFF"/>
        </w:rPr>
        <w:t xml:space="preserve"> with teams involved in the project.</w:t>
      </w:r>
    </w:p>
    <w:p w:rsidR="009E127D" w:rsidRPr="00B205CD" w:rsidRDefault="009E127D" w:rsidP="00B205CD">
      <w:pPr>
        <w:numPr>
          <w:ilvl w:val="0"/>
          <w:numId w:val="9"/>
        </w:numPr>
        <w:spacing w:line="360" w:lineRule="auto"/>
        <w:rPr>
          <w:rFonts w:ascii="Book Antiqua" w:hAnsi="Book Antiqua"/>
          <w:sz w:val="20"/>
        </w:rPr>
      </w:pPr>
      <w:r w:rsidRPr="00CA6E30">
        <w:rPr>
          <w:rFonts w:ascii="Book Antiqua" w:hAnsi="Book Antiqua"/>
          <w:iCs/>
          <w:sz w:val="20"/>
        </w:rPr>
        <w:t>Involved in status reporting.</w:t>
      </w:r>
    </w:p>
    <w:p w:rsidR="009E127D" w:rsidRPr="009E127D" w:rsidRDefault="009E127D" w:rsidP="009E127D">
      <w:pPr>
        <w:numPr>
          <w:ilvl w:val="0"/>
          <w:numId w:val="9"/>
        </w:numPr>
        <w:spacing w:line="360" w:lineRule="auto"/>
        <w:rPr>
          <w:rFonts w:ascii="Book Antiqua" w:hAnsi="Book Antiqua"/>
          <w:iCs/>
          <w:sz w:val="20"/>
          <w:shd w:val="clear" w:color="auto" w:fill="FFFFFF"/>
        </w:rPr>
      </w:pPr>
      <w:r w:rsidRPr="009E127D">
        <w:rPr>
          <w:rFonts w:ascii="Book Antiqua" w:hAnsi="Book Antiqua"/>
          <w:iCs/>
          <w:sz w:val="20"/>
          <w:shd w:val="clear" w:color="auto" w:fill="FFFFFF"/>
        </w:rPr>
        <w:t>Reporting the Issues/bugs found and tracking them.</w:t>
      </w:r>
    </w:p>
    <w:p w:rsidR="009E127D" w:rsidRPr="009E127D" w:rsidRDefault="009E127D" w:rsidP="009E127D">
      <w:pPr>
        <w:numPr>
          <w:ilvl w:val="0"/>
          <w:numId w:val="9"/>
        </w:numPr>
        <w:spacing w:line="360" w:lineRule="auto"/>
        <w:rPr>
          <w:rFonts w:ascii="Book Antiqua" w:hAnsi="Book Antiqua"/>
          <w:iCs/>
          <w:sz w:val="20"/>
          <w:shd w:val="clear" w:color="auto" w:fill="FFFFFF"/>
        </w:rPr>
      </w:pPr>
      <w:r w:rsidRPr="009E127D">
        <w:rPr>
          <w:rFonts w:ascii="Book Antiqua" w:hAnsi="Book Antiqua"/>
          <w:iCs/>
          <w:sz w:val="20"/>
          <w:shd w:val="clear" w:color="auto" w:fill="FFFFFF"/>
        </w:rPr>
        <w:t>Good Understanding on Application.</w:t>
      </w:r>
    </w:p>
    <w:p w:rsidR="009E127D" w:rsidRPr="009E127D" w:rsidRDefault="009E127D" w:rsidP="009E127D">
      <w:pPr>
        <w:numPr>
          <w:ilvl w:val="0"/>
          <w:numId w:val="9"/>
        </w:numPr>
        <w:spacing w:line="360" w:lineRule="auto"/>
        <w:rPr>
          <w:rFonts w:ascii="Book Antiqua" w:hAnsi="Book Antiqua"/>
          <w:iCs/>
          <w:sz w:val="20"/>
          <w:shd w:val="clear" w:color="auto" w:fill="FFFFFF"/>
        </w:rPr>
      </w:pPr>
      <w:r w:rsidRPr="009E127D">
        <w:rPr>
          <w:rFonts w:ascii="Book Antiqua" w:hAnsi="Book Antiqua"/>
          <w:iCs/>
          <w:sz w:val="20"/>
          <w:shd w:val="clear" w:color="auto" w:fill="FFFFFF"/>
        </w:rPr>
        <w:t xml:space="preserve">Sharing knowledge on Application within team </w:t>
      </w:r>
    </w:p>
    <w:p w:rsidR="009E127D" w:rsidRDefault="009E127D" w:rsidP="009E127D">
      <w:pPr>
        <w:numPr>
          <w:ilvl w:val="0"/>
          <w:numId w:val="9"/>
        </w:numPr>
        <w:spacing w:line="360" w:lineRule="auto"/>
        <w:rPr>
          <w:rFonts w:ascii="Book Antiqua" w:hAnsi="Book Antiqua"/>
          <w:iCs/>
          <w:sz w:val="20"/>
          <w:shd w:val="clear" w:color="auto" w:fill="FFFFFF"/>
        </w:rPr>
      </w:pPr>
      <w:r w:rsidRPr="009E127D">
        <w:rPr>
          <w:rFonts w:ascii="Book Antiqua" w:hAnsi="Book Antiqua"/>
          <w:iCs/>
          <w:sz w:val="20"/>
          <w:shd w:val="clear" w:color="auto" w:fill="FFFFFF"/>
        </w:rPr>
        <w:t>Participation in daily team meetings</w:t>
      </w:r>
    </w:p>
    <w:p w:rsidR="0007463F" w:rsidRPr="009E127D" w:rsidRDefault="0007463F" w:rsidP="0007463F">
      <w:pPr>
        <w:spacing w:line="360" w:lineRule="auto"/>
        <w:ind w:left="720"/>
        <w:rPr>
          <w:rFonts w:ascii="Book Antiqua" w:hAnsi="Book Antiqua"/>
          <w:iCs/>
          <w:sz w:val="20"/>
          <w:shd w:val="clear" w:color="auto" w:fill="FFFFFF"/>
        </w:rPr>
      </w:pPr>
      <w:bookmarkStart w:id="0" w:name="_GoBack"/>
      <w:bookmarkEnd w:id="0"/>
    </w:p>
    <w:p w:rsidR="00514880" w:rsidRDefault="00111E27" w:rsidP="00514880">
      <w:pPr>
        <w:pBdr>
          <w:top w:val="single" w:sz="4" w:space="1" w:color="auto"/>
          <w:left w:val="single" w:sz="4" w:space="4" w:color="auto"/>
          <w:bottom w:val="single" w:sz="4" w:space="1" w:color="auto"/>
          <w:right w:val="single" w:sz="4" w:space="4" w:color="auto"/>
        </w:pBdr>
        <w:shd w:val="clear" w:color="auto" w:fill="CCCCCC"/>
        <w:tabs>
          <w:tab w:val="center" w:pos="4968"/>
        </w:tabs>
        <w:spacing w:after="40" w:line="360" w:lineRule="auto"/>
        <w:rPr>
          <w:rFonts w:ascii="Book Antiqua" w:hAnsi="Book Antiqua" w:cs="Arial"/>
          <w:b/>
          <w:color w:val="000000"/>
          <w:sz w:val="20"/>
        </w:rPr>
      </w:pPr>
      <w:r w:rsidRPr="00CA6E30">
        <w:rPr>
          <w:rFonts w:ascii="Book Antiqua" w:hAnsi="Book Antiqua" w:cs="Arial"/>
          <w:b/>
          <w:color w:val="000000"/>
          <w:sz w:val="20"/>
        </w:rPr>
        <w:t xml:space="preserve">PERSONAL </w:t>
      </w:r>
      <w:r w:rsidR="008C23B3" w:rsidRPr="00CA6E30">
        <w:rPr>
          <w:rFonts w:ascii="Book Antiqua" w:hAnsi="Book Antiqua" w:cs="Arial"/>
          <w:b/>
          <w:color w:val="000000"/>
          <w:sz w:val="20"/>
        </w:rPr>
        <w:t>DETAILS:</w:t>
      </w:r>
    </w:p>
    <w:p w:rsidR="00514880" w:rsidRPr="00514880" w:rsidRDefault="00514880" w:rsidP="00514880">
      <w:pPr>
        <w:tabs>
          <w:tab w:val="left" w:pos="1170"/>
        </w:tabs>
        <w:rPr>
          <w:rFonts w:ascii="Book Antiqua" w:hAnsi="Book Antiqua" w:cs="Arial"/>
          <w:sz w:val="20"/>
        </w:rPr>
      </w:pPr>
    </w:p>
    <w:tbl>
      <w:tblPr>
        <w:tblpPr w:leftFromText="180" w:rightFromText="180" w:vertAnchor="text" w:horzAnchor="margin" w:tblpXSpec="center" w:tblpY="181"/>
        <w:tblW w:w="961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2088"/>
        <w:gridCol w:w="7523"/>
      </w:tblGrid>
      <w:tr w:rsidR="00D016D2" w:rsidRPr="00CA6E30">
        <w:trPr>
          <w:trHeight w:val="326"/>
        </w:trPr>
        <w:tc>
          <w:tcPr>
            <w:tcW w:w="2088" w:type="dxa"/>
            <w:vAlign w:val="center"/>
          </w:tcPr>
          <w:p w:rsidR="00D016D2" w:rsidRPr="00CA6E30" w:rsidRDefault="00D016D2" w:rsidP="00514880">
            <w:pPr>
              <w:spacing w:line="360" w:lineRule="auto"/>
              <w:rPr>
                <w:rFonts w:ascii="Book Antiqua" w:hAnsi="Book Antiqua"/>
                <w:sz w:val="20"/>
              </w:rPr>
            </w:pPr>
            <w:r w:rsidRPr="00CA6E30">
              <w:rPr>
                <w:rFonts w:ascii="Book Antiqua" w:hAnsi="Book Antiqua"/>
                <w:sz w:val="20"/>
              </w:rPr>
              <w:t>Full Name</w:t>
            </w:r>
          </w:p>
        </w:tc>
        <w:tc>
          <w:tcPr>
            <w:tcW w:w="7523" w:type="dxa"/>
            <w:vAlign w:val="center"/>
          </w:tcPr>
          <w:p w:rsidR="00D016D2" w:rsidRPr="00CA6E30" w:rsidRDefault="0017707C" w:rsidP="00514880">
            <w:pPr>
              <w:spacing w:line="360" w:lineRule="auto"/>
              <w:rPr>
                <w:rFonts w:ascii="Book Antiqua" w:hAnsi="Book Antiqua"/>
                <w:sz w:val="20"/>
              </w:rPr>
            </w:pPr>
            <w:r>
              <w:rPr>
                <w:rFonts w:ascii="Book Antiqua" w:hAnsi="Book Antiqua"/>
                <w:sz w:val="20"/>
              </w:rPr>
              <w:t>*********</w:t>
            </w:r>
          </w:p>
        </w:tc>
      </w:tr>
      <w:tr w:rsidR="00D016D2" w:rsidRPr="00CA6E30">
        <w:trPr>
          <w:trHeight w:val="313"/>
        </w:trPr>
        <w:tc>
          <w:tcPr>
            <w:tcW w:w="2088" w:type="dxa"/>
          </w:tcPr>
          <w:p w:rsidR="00D016D2" w:rsidRPr="00CA6E30" w:rsidRDefault="00D016D2" w:rsidP="00514880">
            <w:pPr>
              <w:spacing w:line="360" w:lineRule="auto"/>
              <w:rPr>
                <w:rFonts w:ascii="Book Antiqua" w:hAnsi="Book Antiqua"/>
                <w:sz w:val="20"/>
              </w:rPr>
            </w:pPr>
            <w:r w:rsidRPr="00CA6E30">
              <w:rPr>
                <w:rFonts w:ascii="Book Antiqua" w:hAnsi="Book Antiqua"/>
                <w:sz w:val="20"/>
              </w:rPr>
              <w:t>Father’s Name</w:t>
            </w:r>
          </w:p>
        </w:tc>
        <w:tc>
          <w:tcPr>
            <w:tcW w:w="7523" w:type="dxa"/>
          </w:tcPr>
          <w:p w:rsidR="00D016D2" w:rsidRPr="00CA6E30" w:rsidRDefault="0017707C" w:rsidP="00514880">
            <w:pPr>
              <w:spacing w:line="360" w:lineRule="auto"/>
              <w:rPr>
                <w:rFonts w:ascii="Book Antiqua" w:hAnsi="Book Antiqua"/>
                <w:sz w:val="20"/>
              </w:rPr>
            </w:pPr>
            <w:r>
              <w:rPr>
                <w:rFonts w:ascii="Book Antiqua" w:hAnsi="Book Antiqua"/>
                <w:sz w:val="20"/>
              </w:rPr>
              <w:t>*********</w:t>
            </w:r>
          </w:p>
        </w:tc>
      </w:tr>
      <w:tr w:rsidR="00D016D2" w:rsidRPr="00CA6E30">
        <w:trPr>
          <w:trHeight w:val="326"/>
        </w:trPr>
        <w:tc>
          <w:tcPr>
            <w:tcW w:w="2088" w:type="dxa"/>
            <w:vAlign w:val="center"/>
          </w:tcPr>
          <w:p w:rsidR="00D016D2" w:rsidRPr="00CA6E30" w:rsidRDefault="00D016D2" w:rsidP="00514880">
            <w:pPr>
              <w:spacing w:line="360" w:lineRule="auto"/>
              <w:rPr>
                <w:rFonts w:ascii="Book Antiqua" w:hAnsi="Book Antiqua"/>
                <w:sz w:val="20"/>
              </w:rPr>
            </w:pPr>
            <w:r w:rsidRPr="00CA6E30">
              <w:rPr>
                <w:rFonts w:ascii="Book Antiqua" w:hAnsi="Book Antiqua"/>
                <w:sz w:val="20"/>
              </w:rPr>
              <w:t>Date of Birth</w:t>
            </w:r>
          </w:p>
        </w:tc>
        <w:tc>
          <w:tcPr>
            <w:tcW w:w="7523" w:type="dxa"/>
            <w:vAlign w:val="center"/>
          </w:tcPr>
          <w:p w:rsidR="00D016D2" w:rsidRDefault="0047652C" w:rsidP="00514880">
            <w:pPr>
              <w:spacing w:line="360" w:lineRule="auto"/>
              <w:rPr>
                <w:rFonts w:ascii="Book Antiqua" w:hAnsi="Book Antiqua"/>
                <w:sz w:val="20"/>
              </w:rPr>
            </w:pPr>
            <w:r>
              <w:rPr>
                <w:rFonts w:ascii="Book Antiqua" w:hAnsi="Book Antiqua"/>
                <w:sz w:val="20"/>
              </w:rPr>
              <w:t>*************</w:t>
            </w:r>
          </w:p>
          <w:p w:rsidR="0017707C" w:rsidRPr="00CA6E30" w:rsidRDefault="0017707C" w:rsidP="00514880">
            <w:pPr>
              <w:spacing w:line="360" w:lineRule="auto"/>
              <w:rPr>
                <w:rFonts w:ascii="Book Antiqua" w:hAnsi="Book Antiqua"/>
                <w:sz w:val="20"/>
              </w:rPr>
            </w:pPr>
          </w:p>
        </w:tc>
      </w:tr>
      <w:tr w:rsidR="00D016D2" w:rsidRPr="00CA6E30">
        <w:trPr>
          <w:trHeight w:val="313"/>
        </w:trPr>
        <w:tc>
          <w:tcPr>
            <w:tcW w:w="2088" w:type="dxa"/>
            <w:vAlign w:val="center"/>
          </w:tcPr>
          <w:p w:rsidR="00D016D2" w:rsidRPr="00CA6E30" w:rsidRDefault="00D016D2" w:rsidP="00514880">
            <w:pPr>
              <w:spacing w:line="360" w:lineRule="auto"/>
              <w:rPr>
                <w:rFonts w:ascii="Book Antiqua" w:hAnsi="Book Antiqua"/>
                <w:sz w:val="20"/>
              </w:rPr>
            </w:pPr>
            <w:r w:rsidRPr="00CA6E30">
              <w:rPr>
                <w:rFonts w:ascii="Book Antiqua" w:hAnsi="Book Antiqua"/>
                <w:sz w:val="20"/>
              </w:rPr>
              <w:t>Gender</w:t>
            </w:r>
          </w:p>
        </w:tc>
        <w:tc>
          <w:tcPr>
            <w:tcW w:w="7523" w:type="dxa"/>
            <w:vAlign w:val="center"/>
          </w:tcPr>
          <w:p w:rsidR="00D016D2" w:rsidRPr="00CA6E30" w:rsidRDefault="00D016D2" w:rsidP="00514880">
            <w:pPr>
              <w:spacing w:line="360" w:lineRule="auto"/>
              <w:rPr>
                <w:rFonts w:ascii="Book Antiqua" w:hAnsi="Book Antiqua"/>
                <w:sz w:val="20"/>
              </w:rPr>
            </w:pPr>
            <w:r w:rsidRPr="00CA6E30">
              <w:rPr>
                <w:rFonts w:ascii="Book Antiqua" w:hAnsi="Book Antiqua"/>
                <w:sz w:val="20"/>
              </w:rPr>
              <w:t>Male</w:t>
            </w:r>
          </w:p>
        </w:tc>
      </w:tr>
      <w:tr w:rsidR="00D016D2" w:rsidRPr="00CA6E30">
        <w:trPr>
          <w:trHeight w:val="313"/>
        </w:trPr>
        <w:tc>
          <w:tcPr>
            <w:tcW w:w="2088" w:type="dxa"/>
            <w:vAlign w:val="center"/>
          </w:tcPr>
          <w:p w:rsidR="00D016D2" w:rsidRPr="00CA6E30" w:rsidRDefault="00D016D2" w:rsidP="00514880">
            <w:pPr>
              <w:spacing w:line="360" w:lineRule="auto"/>
              <w:rPr>
                <w:rFonts w:ascii="Book Antiqua" w:hAnsi="Book Antiqua"/>
                <w:sz w:val="20"/>
              </w:rPr>
            </w:pPr>
            <w:r w:rsidRPr="00CA6E30">
              <w:rPr>
                <w:rFonts w:ascii="Book Antiqua" w:hAnsi="Book Antiqua"/>
                <w:sz w:val="20"/>
              </w:rPr>
              <w:t>Nationality</w:t>
            </w:r>
          </w:p>
        </w:tc>
        <w:tc>
          <w:tcPr>
            <w:tcW w:w="7523" w:type="dxa"/>
            <w:vAlign w:val="center"/>
          </w:tcPr>
          <w:p w:rsidR="00D016D2" w:rsidRPr="00CA6E30" w:rsidRDefault="00D016D2" w:rsidP="00514880">
            <w:pPr>
              <w:spacing w:line="360" w:lineRule="auto"/>
              <w:rPr>
                <w:rFonts w:ascii="Book Antiqua" w:hAnsi="Book Antiqua"/>
                <w:sz w:val="20"/>
              </w:rPr>
            </w:pPr>
            <w:r w:rsidRPr="00CA6E30">
              <w:rPr>
                <w:rFonts w:ascii="Book Antiqua" w:hAnsi="Book Antiqua"/>
                <w:sz w:val="20"/>
              </w:rPr>
              <w:t>Indian</w:t>
            </w:r>
          </w:p>
        </w:tc>
      </w:tr>
      <w:tr w:rsidR="00D016D2" w:rsidRPr="00CA6E30">
        <w:trPr>
          <w:trHeight w:val="326"/>
        </w:trPr>
        <w:tc>
          <w:tcPr>
            <w:tcW w:w="2088" w:type="dxa"/>
            <w:vAlign w:val="center"/>
          </w:tcPr>
          <w:p w:rsidR="00D016D2" w:rsidRPr="00CA6E30" w:rsidRDefault="00D016D2" w:rsidP="00514880">
            <w:pPr>
              <w:spacing w:line="360" w:lineRule="auto"/>
              <w:rPr>
                <w:rFonts w:ascii="Book Antiqua" w:hAnsi="Book Antiqua"/>
                <w:sz w:val="20"/>
              </w:rPr>
            </w:pPr>
            <w:r w:rsidRPr="00CA6E30">
              <w:rPr>
                <w:rFonts w:ascii="Book Antiqua" w:hAnsi="Book Antiqua"/>
                <w:sz w:val="20"/>
              </w:rPr>
              <w:t>Marital Status</w:t>
            </w:r>
          </w:p>
        </w:tc>
        <w:tc>
          <w:tcPr>
            <w:tcW w:w="7523" w:type="dxa"/>
            <w:vAlign w:val="center"/>
          </w:tcPr>
          <w:p w:rsidR="00D016D2" w:rsidRPr="00CA6E30" w:rsidRDefault="00FE1941" w:rsidP="00514880">
            <w:pPr>
              <w:spacing w:line="360" w:lineRule="auto"/>
              <w:rPr>
                <w:rFonts w:ascii="Book Antiqua" w:hAnsi="Book Antiqua"/>
                <w:sz w:val="20"/>
              </w:rPr>
            </w:pPr>
            <w:r>
              <w:rPr>
                <w:rFonts w:ascii="Book Antiqua" w:hAnsi="Book Antiqua"/>
                <w:sz w:val="20"/>
              </w:rPr>
              <w:t>Married</w:t>
            </w:r>
          </w:p>
        </w:tc>
      </w:tr>
      <w:tr w:rsidR="00D016D2" w:rsidRPr="00CA6E30">
        <w:trPr>
          <w:trHeight w:val="313"/>
        </w:trPr>
        <w:tc>
          <w:tcPr>
            <w:tcW w:w="2088" w:type="dxa"/>
            <w:vAlign w:val="center"/>
          </w:tcPr>
          <w:p w:rsidR="00D016D2" w:rsidRPr="00CA6E30" w:rsidRDefault="00D016D2" w:rsidP="00514880">
            <w:pPr>
              <w:spacing w:line="360" w:lineRule="auto"/>
              <w:rPr>
                <w:rFonts w:ascii="Book Antiqua" w:hAnsi="Book Antiqua"/>
                <w:sz w:val="20"/>
              </w:rPr>
            </w:pPr>
            <w:r w:rsidRPr="00CA6E30">
              <w:rPr>
                <w:rFonts w:ascii="Book Antiqua" w:hAnsi="Book Antiqua"/>
                <w:sz w:val="20"/>
              </w:rPr>
              <w:t>Languages Known</w:t>
            </w:r>
          </w:p>
        </w:tc>
        <w:tc>
          <w:tcPr>
            <w:tcW w:w="7523" w:type="dxa"/>
            <w:vAlign w:val="center"/>
          </w:tcPr>
          <w:p w:rsidR="00D016D2" w:rsidRPr="00CA6E30" w:rsidRDefault="00FE1941" w:rsidP="00514880">
            <w:pPr>
              <w:spacing w:line="360" w:lineRule="auto"/>
              <w:rPr>
                <w:rFonts w:ascii="Book Antiqua" w:hAnsi="Book Antiqua"/>
                <w:sz w:val="20"/>
              </w:rPr>
            </w:pPr>
            <w:r>
              <w:rPr>
                <w:rFonts w:ascii="Book Antiqua" w:hAnsi="Book Antiqua"/>
                <w:sz w:val="20"/>
              </w:rPr>
              <w:t>English, Hindi and Telugu</w:t>
            </w:r>
          </w:p>
        </w:tc>
      </w:tr>
      <w:tr w:rsidR="00D016D2" w:rsidRPr="00CA6E30">
        <w:trPr>
          <w:trHeight w:val="812"/>
        </w:trPr>
        <w:tc>
          <w:tcPr>
            <w:tcW w:w="2088" w:type="dxa"/>
            <w:vAlign w:val="center"/>
          </w:tcPr>
          <w:p w:rsidR="00D016D2" w:rsidRPr="00CA6E30" w:rsidRDefault="00D016D2" w:rsidP="00514880">
            <w:pPr>
              <w:spacing w:line="360" w:lineRule="auto"/>
              <w:rPr>
                <w:rFonts w:ascii="Book Antiqua" w:hAnsi="Book Antiqua"/>
                <w:sz w:val="20"/>
              </w:rPr>
            </w:pPr>
            <w:r w:rsidRPr="00CA6E30">
              <w:rPr>
                <w:rFonts w:ascii="Book Antiqua" w:hAnsi="Book Antiqua"/>
                <w:sz w:val="20"/>
              </w:rPr>
              <w:t xml:space="preserve"> Address</w:t>
            </w:r>
          </w:p>
          <w:p w:rsidR="00D016D2" w:rsidRPr="00CA6E30" w:rsidRDefault="00D016D2" w:rsidP="00514880">
            <w:pPr>
              <w:spacing w:line="360" w:lineRule="auto"/>
              <w:rPr>
                <w:rFonts w:ascii="Book Antiqua" w:hAnsi="Book Antiqua"/>
                <w:sz w:val="20"/>
              </w:rPr>
            </w:pPr>
          </w:p>
        </w:tc>
        <w:tc>
          <w:tcPr>
            <w:tcW w:w="7523" w:type="dxa"/>
            <w:vAlign w:val="center"/>
          </w:tcPr>
          <w:p w:rsidR="00D016D2" w:rsidRPr="00CA6E30" w:rsidRDefault="0047652C" w:rsidP="008C23B3">
            <w:pPr>
              <w:spacing w:line="360" w:lineRule="auto"/>
              <w:ind w:left="-180"/>
              <w:rPr>
                <w:rFonts w:ascii="Book Antiqua" w:hAnsi="Book Antiqua"/>
                <w:sz w:val="20"/>
              </w:rPr>
            </w:pPr>
            <w:r>
              <w:rPr>
                <w:rFonts w:ascii="Book Antiqua" w:hAnsi="Book Antiqua"/>
                <w:sz w:val="20"/>
              </w:rPr>
              <w:t>******************</w:t>
            </w:r>
          </w:p>
        </w:tc>
      </w:tr>
    </w:tbl>
    <w:p w:rsidR="00D016D2" w:rsidRPr="00CA6E30" w:rsidRDefault="00D016D2" w:rsidP="00514880">
      <w:pPr>
        <w:widowControl w:val="0"/>
        <w:autoSpaceDE w:val="0"/>
        <w:autoSpaceDN w:val="0"/>
        <w:adjustRightInd w:val="0"/>
        <w:spacing w:line="360" w:lineRule="auto"/>
        <w:jc w:val="both"/>
        <w:rPr>
          <w:rFonts w:ascii="Book Antiqua" w:hAnsi="Book Antiqua" w:cs="Arial"/>
          <w:b/>
          <w:sz w:val="20"/>
        </w:rPr>
      </w:pPr>
    </w:p>
    <w:p w:rsidR="00962C03" w:rsidRPr="00CA6E30" w:rsidRDefault="00962C03" w:rsidP="00514880">
      <w:pPr>
        <w:widowControl w:val="0"/>
        <w:autoSpaceDE w:val="0"/>
        <w:autoSpaceDN w:val="0"/>
        <w:adjustRightInd w:val="0"/>
        <w:spacing w:line="360" w:lineRule="auto"/>
        <w:jc w:val="both"/>
        <w:rPr>
          <w:rFonts w:ascii="Book Antiqua" w:hAnsi="Book Antiqua" w:cs="Arial"/>
          <w:b/>
          <w:sz w:val="20"/>
        </w:rPr>
      </w:pPr>
    </w:p>
    <w:p w:rsidR="00A55D6E" w:rsidRPr="00CA6E30" w:rsidRDefault="00A55D6E" w:rsidP="00514880">
      <w:pPr>
        <w:widowControl w:val="0"/>
        <w:autoSpaceDE w:val="0"/>
        <w:autoSpaceDN w:val="0"/>
        <w:adjustRightInd w:val="0"/>
        <w:spacing w:line="360" w:lineRule="auto"/>
        <w:jc w:val="both"/>
        <w:rPr>
          <w:rFonts w:ascii="Book Antiqua" w:hAnsi="Book Antiqua" w:cs="Arial"/>
          <w:b/>
          <w:sz w:val="20"/>
        </w:rPr>
      </w:pPr>
    </w:p>
    <w:p w:rsidR="00645404" w:rsidRPr="00CA6E30" w:rsidRDefault="00645404" w:rsidP="00514880">
      <w:pPr>
        <w:widowControl w:val="0"/>
        <w:autoSpaceDE w:val="0"/>
        <w:autoSpaceDN w:val="0"/>
        <w:adjustRightInd w:val="0"/>
        <w:spacing w:line="360" w:lineRule="auto"/>
        <w:jc w:val="both"/>
        <w:rPr>
          <w:rFonts w:ascii="Book Antiqua" w:hAnsi="Book Antiqua" w:cs="Arial"/>
          <w:b/>
          <w:sz w:val="20"/>
        </w:rPr>
      </w:pPr>
    </w:p>
    <w:p w:rsidR="00645404" w:rsidRPr="00CA6E30" w:rsidRDefault="00645404" w:rsidP="00514880">
      <w:pPr>
        <w:widowControl w:val="0"/>
        <w:autoSpaceDE w:val="0"/>
        <w:autoSpaceDN w:val="0"/>
        <w:adjustRightInd w:val="0"/>
        <w:spacing w:line="360" w:lineRule="auto"/>
        <w:jc w:val="both"/>
        <w:rPr>
          <w:rFonts w:ascii="Book Antiqua" w:hAnsi="Book Antiqua" w:cs="Arial"/>
          <w:b/>
          <w:sz w:val="20"/>
        </w:rPr>
      </w:pPr>
    </w:p>
    <w:p w:rsidR="00645404" w:rsidRPr="00CA6E30" w:rsidRDefault="00645404" w:rsidP="00514880">
      <w:pPr>
        <w:widowControl w:val="0"/>
        <w:autoSpaceDE w:val="0"/>
        <w:autoSpaceDN w:val="0"/>
        <w:adjustRightInd w:val="0"/>
        <w:spacing w:line="360" w:lineRule="auto"/>
        <w:jc w:val="both"/>
        <w:rPr>
          <w:rFonts w:ascii="Book Antiqua" w:hAnsi="Book Antiqua" w:cs="Arial"/>
          <w:b/>
          <w:sz w:val="20"/>
        </w:rPr>
      </w:pPr>
    </w:p>
    <w:p w:rsidR="00645404" w:rsidRPr="00CA6E30" w:rsidRDefault="00645404" w:rsidP="00514880">
      <w:pPr>
        <w:widowControl w:val="0"/>
        <w:autoSpaceDE w:val="0"/>
        <w:autoSpaceDN w:val="0"/>
        <w:adjustRightInd w:val="0"/>
        <w:spacing w:line="360" w:lineRule="auto"/>
        <w:jc w:val="both"/>
        <w:rPr>
          <w:rFonts w:ascii="Book Antiqua" w:hAnsi="Book Antiqua" w:cs="Arial"/>
          <w:b/>
          <w:sz w:val="20"/>
        </w:rPr>
      </w:pPr>
    </w:p>
    <w:p w:rsidR="00645404" w:rsidRPr="00CA6E30" w:rsidRDefault="00645404" w:rsidP="00514880">
      <w:pPr>
        <w:widowControl w:val="0"/>
        <w:autoSpaceDE w:val="0"/>
        <w:autoSpaceDN w:val="0"/>
        <w:adjustRightInd w:val="0"/>
        <w:spacing w:line="360" w:lineRule="auto"/>
        <w:jc w:val="both"/>
        <w:rPr>
          <w:rFonts w:ascii="Book Antiqua" w:hAnsi="Book Antiqua" w:cs="Arial"/>
          <w:b/>
          <w:sz w:val="20"/>
        </w:rPr>
      </w:pPr>
    </w:p>
    <w:p w:rsidR="00645404" w:rsidRPr="00CA6E30" w:rsidRDefault="00645404" w:rsidP="00514880">
      <w:pPr>
        <w:spacing w:line="360" w:lineRule="auto"/>
        <w:rPr>
          <w:rFonts w:ascii="Book Antiqua" w:hAnsi="Book Antiqua" w:cs="Arial"/>
          <w:sz w:val="20"/>
        </w:rPr>
      </w:pPr>
    </w:p>
    <w:p w:rsidR="00645404" w:rsidRPr="00CA6E30" w:rsidRDefault="00645404" w:rsidP="00514880">
      <w:pPr>
        <w:spacing w:line="360" w:lineRule="auto"/>
        <w:rPr>
          <w:rFonts w:ascii="Book Antiqua" w:hAnsi="Book Antiqua" w:cs="Arial"/>
          <w:sz w:val="20"/>
        </w:rPr>
      </w:pPr>
    </w:p>
    <w:p w:rsidR="00645404" w:rsidRPr="00CA6E30" w:rsidRDefault="00645404" w:rsidP="00514880">
      <w:pPr>
        <w:spacing w:line="360" w:lineRule="auto"/>
        <w:rPr>
          <w:rFonts w:ascii="Book Antiqua" w:hAnsi="Book Antiqua" w:cs="Arial"/>
          <w:sz w:val="20"/>
        </w:rPr>
      </w:pPr>
    </w:p>
    <w:p w:rsidR="00645404" w:rsidRPr="00CA6E30" w:rsidRDefault="00645404" w:rsidP="00514880">
      <w:pPr>
        <w:spacing w:line="360" w:lineRule="auto"/>
        <w:rPr>
          <w:rFonts w:ascii="Book Antiqua" w:hAnsi="Book Antiqua" w:cs="Arial"/>
          <w:sz w:val="20"/>
        </w:rPr>
      </w:pPr>
    </w:p>
    <w:p w:rsidR="00645404" w:rsidRPr="00CA6E30" w:rsidRDefault="00645404" w:rsidP="00514880">
      <w:pPr>
        <w:spacing w:line="360" w:lineRule="auto"/>
        <w:rPr>
          <w:rFonts w:ascii="Book Antiqua" w:hAnsi="Book Antiqua" w:cs="Arial"/>
          <w:sz w:val="20"/>
        </w:rPr>
      </w:pPr>
    </w:p>
    <w:p w:rsidR="00CF0537" w:rsidRPr="00CA6E30" w:rsidRDefault="00642464" w:rsidP="00514880">
      <w:pPr>
        <w:widowControl w:val="0"/>
        <w:autoSpaceDE w:val="0"/>
        <w:autoSpaceDN w:val="0"/>
        <w:adjustRightInd w:val="0"/>
        <w:spacing w:line="360" w:lineRule="auto"/>
        <w:rPr>
          <w:rFonts w:ascii="Book Antiqua" w:hAnsi="Book Antiqua"/>
          <w:sz w:val="20"/>
        </w:rPr>
      </w:pPr>
      <w:r w:rsidRPr="00CA6E30">
        <w:rPr>
          <w:rFonts w:ascii="Book Antiqua" w:hAnsi="Book Antiqua"/>
          <w:sz w:val="20"/>
        </w:rPr>
        <w:tab/>
      </w:r>
      <w:r w:rsidRPr="00CA6E30">
        <w:rPr>
          <w:rFonts w:ascii="Book Antiqua" w:hAnsi="Book Antiqua"/>
          <w:sz w:val="20"/>
        </w:rPr>
        <w:tab/>
      </w:r>
      <w:r w:rsidRPr="00CA6E30">
        <w:rPr>
          <w:rFonts w:ascii="Book Antiqua" w:hAnsi="Book Antiqua"/>
          <w:sz w:val="20"/>
        </w:rPr>
        <w:tab/>
      </w:r>
      <w:r w:rsidRPr="00CA6E30">
        <w:rPr>
          <w:rFonts w:ascii="Book Antiqua" w:hAnsi="Book Antiqua"/>
          <w:sz w:val="20"/>
        </w:rPr>
        <w:tab/>
      </w:r>
    </w:p>
    <w:sectPr w:rsidR="00CF0537" w:rsidRPr="00CA6E30" w:rsidSect="00446F96">
      <w:headerReference w:type="default" r:id="rId10"/>
      <w:type w:val="continuous"/>
      <w:pgSz w:w="12240" w:h="15840" w:code="1"/>
      <w:pgMar w:top="993" w:right="567" w:bottom="425" w:left="709" w:header="0"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2B0" w:rsidRDefault="00E032B0" w:rsidP="00CF0537">
      <w:r>
        <w:separator/>
      </w:r>
    </w:p>
  </w:endnote>
  <w:endnote w:type="continuationSeparator" w:id="1">
    <w:p w:rsidR="00E032B0" w:rsidRDefault="00E032B0" w:rsidP="00CF053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2B0" w:rsidRDefault="00E032B0" w:rsidP="00CF0537">
      <w:r>
        <w:separator/>
      </w:r>
    </w:p>
  </w:footnote>
  <w:footnote w:type="continuationSeparator" w:id="1">
    <w:p w:rsidR="00E032B0" w:rsidRDefault="00E032B0" w:rsidP="00CF05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F96" w:rsidRDefault="00446F96">
    <w:pPr>
      <w:pStyle w:val="Header"/>
    </w:pPr>
  </w:p>
  <w:p w:rsidR="00446F96" w:rsidRDefault="00446F96" w:rsidP="00CA6E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89E" w:rsidRDefault="001B789E">
    <w:pPr>
      <w:pStyle w:val="Header"/>
    </w:pPr>
  </w:p>
  <w:p w:rsidR="001B789E" w:rsidRDefault="001B789E" w:rsidP="00CA6E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E02FEC4"/>
    <w:name w:val="WW8Num1"/>
    <w:lvl w:ilvl="0">
      <w:start w:val="1"/>
      <w:numFmt w:val="bullet"/>
      <w:suff w:val="nothing"/>
      <w:lvlText w:val=""/>
      <w:lvlJc w:val="left"/>
      <w:rPr>
        <w:rFonts w:ascii="Wingdings" w:hAnsi="Wingdings"/>
        <w:b w:val="0"/>
      </w:rPr>
    </w:lvl>
    <w:lvl w:ilvl="1">
      <w:start w:val="1"/>
      <w:numFmt w:val="bullet"/>
      <w:suff w:val="nothing"/>
      <w:lvlText w:val="o"/>
      <w:lvlJc w:val="left"/>
      <w:rPr>
        <w:rFonts w:ascii="Courier New" w:hAnsi="Courier New"/>
      </w:rPr>
    </w:lvl>
    <w:lvl w:ilvl="2">
      <w:start w:val="1"/>
      <w:numFmt w:val="bullet"/>
      <w:suff w:val="nothing"/>
      <w:lvlText w:val=""/>
      <w:lvlJc w:val="left"/>
      <w:rPr>
        <w:rFonts w:ascii="Wingdings" w:hAnsi="Wingdings"/>
      </w:rPr>
    </w:lvl>
    <w:lvl w:ilvl="3">
      <w:start w:val="1"/>
      <w:numFmt w:val="bullet"/>
      <w:suff w:val="nothing"/>
      <w:lvlText w:val=""/>
      <w:lvlJc w:val="left"/>
      <w:rPr>
        <w:rFonts w:ascii="Symbol" w:hAnsi="Symbol"/>
      </w:rPr>
    </w:lvl>
    <w:lvl w:ilvl="4">
      <w:start w:val="1"/>
      <w:numFmt w:val="bullet"/>
      <w:suff w:val="nothing"/>
      <w:lvlText w:val="o"/>
      <w:lvlJc w:val="left"/>
      <w:rPr>
        <w:rFonts w:ascii="Courier New" w:hAnsi="Courier New"/>
      </w:rPr>
    </w:lvl>
    <w:lvl w:ilvl="5">
      <w:start w:val="1"/>
      <w:numFmt w:val="bullet"/>
      <w:suff w:val="nothing"/>
      <w:lvlText w:val=""/>
      <w:lvlJc w:val="left"/>
      <w:rPr>
        <w:rFonts w:ascii="Wingdings" w:hAnsi="Wingdings"/>
      </w:rPr>
    </w:lvl>
    <w:lvl w:ilvl="6">
      <w:start w:val="1"/>
      <w:numFmt w:val="bullet"/>
      <w:suff w:val="nothing"/>
      <w:lvlText w:val=""/>
      <w:lvlJc w:val="left"/>
      <w:rPr>
        <w:rFonts w:ascii="Symbol" w:hAnsi="Symbol"/>
      </w:rPr>
    </w:lvl>
    <w:lvl w:ilvl="7">
      <w:start w:val="1"/>
      <w:numFmt w:val="bullet"/>
      <w:suff w:val="nothing"/>
      <w:lvlText w:val="o"/>
      <w:lvlJc w:val="left"/>
      <w:rPr>
        <w:rFonts w:ascii="Courier New" w:hAnsi="Courier New"/>
      </w:rPr>
    </w:lvl>
    <w:lvl w:ilvl="8">
      <w:start w:val="1"/>
      <w:numFmt w:val="bullet"/>
      <w:suff w:val="nothing"/>
      <w:lvlText w:val=""/>
      <w:lvlJc w:val="left"/>
      <w:rPr>
        <w:rFonts w:ascii="Wingdings" w:hAnsi="Wingdings"/>
      </w:r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lvl w:ilvl="0">
      <w:start w:val="1"/>
      <w:numFmt w:val="bullet"/>
      <w:lvlText w:val=""/>
      <w:lvlJc w:val="left"/>
      <w:pPr>
        <w:tabs>
          <w:tab w:val="num" w:pos="720"/>
        </w:tabs>
        <w:ind w:left="720" w:hanging="360"/>
      </w:pPr>
      <w:rPr>
        <w:rFonts w:ascii="Symbol" w:hAnsi="Symbol"/>
      </w:rPr>
    </w:lvl>
  </w:abstractNum>
  <w:abstractNum w:abstractNumId="3">
    <w:nsid w:val="00000005"/>
    <w:multiLevelType w:val="multilevel"/>
    <w:tmpl w:val="00000005"/>
    <w:name w:val="WW8Num5"/>
    <w:lvl w:ilvl="0">
      <w:start w:val="1"/>
      <w:numFmt w:val="bullet"/>
      <w:suff w:val="nothing"/>
      <w:lvlText w:val=""/>
      <w:lvlJc w:val="left"/>
      <w:rPr>
        <w:rFonts w:ascii="Wingdings" w:hAnsi="Wingdings"/>
      </w:rPr>
    </w:lvl>
    <w:lvl w:ilvl="1">
      <w:start w:val="1"/>
      <w:numFmt w:val="lowerLetter"/>
      <w:suff w:val="nothing"/>
      <w:lvlText w:val="%2."/>
      <w:lvlJc w:val="left"/>
    </w:lvl>
    <w:lvl w:ilvl="2">
      <w:start w:val="1"/>
      <w:numFmt w:val="lowerRoman"/>
      <w:suff w:val="nothing"/>
      <w:lvlText w:val="%3."/>
      <w:lvlJc w:val="righ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righ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right"/>
    </w:lvl>
  </w:abstractNum>
  <w:abstractNum w:abstractNumId="4">
    <w:nsid w:val="00000009"/>
    <w:multiLevelType w:val="multilevel"/>
    <w:tmpl w:val="00000009"/>
    <w:name w:val="WW8Num9"/>
    <w:lvl w:ilvl="0">
      <w:start w:val="1"/>
      <w:numFmt w:val="none"/>
      <w:pStyle w:val="Heading1"/>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pStyle w:val="Heading5"/>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123C44FB"/>
    <w:multiLevelType w:val="hybridMultilevel"/>
    <w:tmpl w:val="3E06CFAC"/>
    <w:lvl w:ilvl="0" w:tplc="5194279E">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751492"/>
    <w:multiLevelType w:val="hybridMultilevel"/>
    <w:tmpl w:val="E63E84E6"/>
    <w:lvl w:ilvl="0" w:tplc="79763C38">
      <w:start w:val="1"/>
      <w:numFmt w:val="bullet"/>
      <w:pStyle w:val="Normalblack"/>
      <w:lvlText w:val=""/>
      <w:lvlJc w:val="left"/>
      <w:pPr>
        <w:tabs>
          <w:tab w:val="num" w:pos="360"/>
        </w:tabs>
        <w:ind w:left="360" w:hanging="360"/>
      </w:pPr>
      <w:rPr>
        <w:rFonts w:ascii="Symbol" w:hAnsi="Symbol" w:cs="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8DE0E02"/>
    <w:multiLevelType w:val="hybridMultilevel"/>
    <w:tmpl w:val="26E2233C"/>
    <w:lvl w:ilvl="0" w:tplc="04090005">
      <w:start w:val="1"/>
      <w:numFmt w:val="bullet"/>
      <w:lvlText w:val=""/>
      <w:lvlJc w:val="left"/>
      <w:pPr>
        <w:ind w:left="540" w:hanging="360"/>
      </w:pPr>
      <w:rPr>
        <w:rFonts w:ascii="Wingdings" w:hAnsi="Wingdings" w:cs="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cs="Wingdings" w:hint="default"/>
      </w:rPr>
    </w:lvl>
    <w:lvl w:ilvl="3" w:tplc="04090001">
      <w:start w:val="1"/>
      <w:numFmt w:val="bullet"/>
      <w:lvlText w:val=""/>
      <w:lvlJc w:val="left"/>
      <w:pPr>
        <w:ind w:left="2700" w:hanging="360"/>
      </w:pPr>
      <w:rPr>
        <w:rFonts w:ascii="Symbol" w:hAnsi="Symbol" w:cs="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cs="Wingdings" w:hint="default"/>
      </w:rPr>
    </w:lvl>
    <w:lvl w:ilvl="6" w:tplc="04090001">
      <w:start w:val="1"/>
      <w:numFmt w:val="bullet"/>
      <w:lvlText w:val=""/>
      <w:lvlJc w:val="left"/>
      <w:pPr>
        <w:ind w:left="4860" w:hanging="360"/>
      </w:pPr>
      <w:rPr>
        <w:rFonts w:ascii="Symbol" w:hAnsi="Symbol" w:cs="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cs="Wingdings" w:hint="default"/>
      </w:rPr>
    </w:lvl>
  </w:abstractNum>
  <w:abstractNum w:abstractNumId="8">
    <w:nsid w:val="3F2A7514"/>
    <w:multiLevelType w:val="hybridMultilevel"/>
    <w:tmpl w:val="491AE2FC"/>
    <w:lvl w:ilvl="0" w:tplc="7408E97A">
      <w:start w:val="1"/>
      <w:numFmt w:val="decimal"/>
      <w:lvlText w:val="%1."/>
      <w:lvlJc w:val="left"/>
      <w:pPr>
        <w:ind w:left="1003" w:hanging="360"/>
      </w:pPr>
      <w:rPr>
        <w:b w:val="0"/>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9">
    <w:nsid w:val="464336A1"/>
    <w:multiLevelType w:val="hybridMultilevel"/>
    <w:tmpl w:val="DA36CEA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2C74E3"/>
    <w:multiLevelType w:val="hybridMultilevel"/>
    <w:tmpl w:val="49F0F426"/>
    <w:lvl w:ilvl="0" w:tplc="E6AA854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7"/>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0"/>
  </w:num>
  <w:num w:numId="8">
    <w:abstractNumId w:val="8"/>
  </w:num>
  <w:num w:numId="9">
    <w:abstractNumId w:val="9"/>
  </w:num>
  <w:num w:numId="10">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CF0537"/>
    <w:rsid w:val="0000776E"/>
    <w:rsid w:val="00010381"/>
    <w:rsid w:val="0001089E"/>
    <w:rsid w:val="00010A33"/>
    <w:rsid w:val="00011379"/>
    <w:rsid w:val="00015D84"/>
    <w:rsid w:val="00016AAA"/>
    <w:rsid w:val="0002025E"/>
    <w:rsid w:val="00020BE2"/>
    <w:rsid w:val="0002134E"/>
    <w:rsid w:val="00021A08"/>
    <w:rsid w:val="00026FD7"/>
    <w:rsid w:val="00033B34"/>
    <w:rsid w:val="00033C57"/>
    <w:rsid w:val="00036135"/>
    <w:rsid w:val="000368D4"/>
    <w:rsid w:val="00042F94"/>
    <w:rsid w:val="0004532E"/>
    <w:rsid w:val="00061A15"/>
    <w:rsid w:val="00065220"/>
    <w:rsid w:val="00065987"/>
    <w:rsid w:val="000663CE"/>
    <w:rsid w:val="00070685"/>
    <w:rsid w:val="0007463F"/>
    <w:rsid w:val="000757F0"/>
    <w:rsid w:val="0008268E"/>
    <w:rsid w:val="000A0648"/>
    <w:rsid w:val="000A3B48"/>
    <w:rsid w:val="000A4E5B"/>
    <w:rsid w:val="000A652C"/>
    <w:rsid w:val="000A76B6"/>
    <w:rsid w:val="000B428A"/>
    <w:rsid w:val="000B49E6"/>
    <w:rsid w:val="000D26DD"/>
    <w:rsid w:val="000D681D"/>
    <w:rsid w:val="000E0112"/>
    <w:rsid w:val="000E0EE2"/>
    <w:rsid w:val="000E5750"/>
    <w:rsid w:val="000E5FF3"/>
    <w:rsid w:val="000E7961"/>
    <w:rsid w:val="000F2F0A"/>
    <w:rsid w:val="000F3823"/>
    <w:rsid w:val="000F58F8"/>
    <w:rsid w:val="00105344"/>
    <w:rsid w:val="00110939"/>
    <w:rsid w:val="00111350"/>
    <w:rsid w:val="00111E27"/>
    <w:rsid w:val="0013437C"/>
    <w:rsid w:val="00134617"/>
    <w:rsid w:val="00142645"/>
    <w:rsid w:val="001435CE"/>
    <w:rsid w:val="00145FA8"/>
    <w:rsid w:val="00150773"/>
    <w:rsid w:val="00154D82"/>
    <w:rsid w:val="0015617A"/>
    <w:rsid w:val="001563C0"/>
    <w:rsid w:val="0016037E"/>
    <w:rsid w:val="00172757"/>
    <w:rsid w:val="00174720"/>
    <w:rsid w:val="00175508"/>
    <w:rsid w:val="0017707C"/>
    <w:rsid w:val="001775DF"/>
    <w:rsid w:val="00181EAD"/>
    <w:rsid w:val="001909DF"/>
    <w:rsid w:val="00192EF0"/>
    <w:rsid w:val="00196639"/>
    <w:rsid w:val="001969FA"/>
    <w:rsid w:val="001A53F4"/>
    <w:rsid w:val="001B0A18"/>
    <w:rsid w:val="001B2B29"/>
    <w:rsid w:val="001B609E"/>
    <w:rsid w:val="001B789E"/>
    <w:rsid w:val="001C57B1"/>
    <w:rsid w:val="001D3DE3"/>
    <w:rsid w:val="001D702E"/>
    <w:rsid w:val="001E542D"/>
    <w:rsid w:val="001F0418"/>
    <w:rsid w:val="001F0486"/>
    <w:rsid w:val="001F155A"/>
    <w:rsid w:val="001F2A4B"/>
    <w:rsid w:val="001F2E67"/>
    <w:rsid w:val="00200C5C"/>
    <w:rsid w:val="00200E49"/>
    <w:rsid w:val="00204856"/>
    <w:rsid w:val="0020607C"/>
    <w:rsid w:val="0020667C"/>
    <w:rsid w:val="00207FCF"/>
    <w:rsid w:val="00213008"/>
    <w:rsid w:val="0021401C"/>
    <w:rsid w:val="00216040"/>
    <w:rsid w:val="00220C6B"/>
    <w:rsid w:val="0022331F"/>
    <w:rsid w:val="00230ADE"/>
    <w:rsid w:val="002313BB"/>
    <w:rsid w:val="00231B87"/>
    <w:rsid w:val="00231E50"/>
    <w:rsid w:val="002329E7"/>
    <w:rsid w:val="00236974"/>
    <w:rsid w:val="002370C5"/>
    <w:rsid w:val="002467F9"/>
    <w:rsid w:val="00250BF0"/>
    <w:rsid w:val="00256589"/>
    <w:rsid w:val="0025743B"/>
    <w:rsid w:val="00262457"/>
    <w:rsid w:val="0026660C"/>
    <w:rsid w:val="00266E95"/>
    <w:rsid w:val="00274CB1"/>
    <w:rsid w:val="00282F45"/>
    <w:rsid w:val="002859AD"/>
    <w:rsid w:val="00285E3D"/>
    <w:rsid w:val="00290510"/>
    <w:rsid w:val="0029256C"/>
    <w:rsid w:val="00295BD9"/>
    <w:rsid w:val="00297E22"/>
    <w:rsid w:val="002A4054"/>
    <w:rsid w:val="002B1AFD"/>
    <w:rsid w:val="002B2117"/>
    <w:rsid w:val="002B7052"/>
    <w:rsid w:val="002D2427"/>
    <w:rsid w:val="002D4E6E"/>
    <w:rsid w:val="002E0293"/>
    <w:rsid w:val="002E297E"/>
    <w:rsid w:val="002E3EB4"/>
    <w:rsid w:val="002F3A94"/>
    <w:rsid w:val="002F538C"/>
    <w:rsid w:val="003044C7"/>
    <w:rsid w:val="00305B8E"/>
    <w:rsid w:val="003208BD"/>
    <w:rsid w:val="0032654E"/>
    <w:rsid w:val="0032681E"/>
    <w:rsid w:val="00326D69"/>
    <w:rsid w:val="00327752"/>
    <w:rsid w:val="003325F7"/>
    <w:rsid w:val="00333657"/>
    <w:rsid w:val="0033384D"/>
    <w:rsid w:val="00347272"/>
    <w:rsid w:val="00347DF2"/>
    <w:rsid w:val="0035022E"/>
    <w:rsid w:val="00351CEF"/>
    <w:rsid w:val="003548CB"/>
    <w:rsid w:val="0035744E"/>
    <w:rsid w:val="00364631"/>
    <w:rsid w:val="00364D99"/>
    <w:rsid w:val="00370A2C"/>
    <w:rsid w:val="00383597"/>
    <w:rsid w:val="00384DC1"/>
    <w:rsid w:val="00386557"/>
    <w:rsid w:val="00390F1D"/>
    <w:rsid w:val="0039296C"/>
    <w:rsid w:val="003942B8"/>
    <w:rsid w:val="00395017"/>
    <w:rsid w:val="00395300"/>
    <w:rsid w:val="0039542E"/>
    <w:rsid w:val="0039578D"/>
    <w:rsid w:val="003977C5"/>
    <w:rsid w:val="003A3119"/>
    <w:rsid w:val="003A4F8C"/>
    <w:rsid w:val="003A5CD1"/>
    <w:rsid w:val="003A5F6E"/>
    <w:rsid w:val="003B1678"/>
    <w:rsid w:val="003B54F0"/>
    <w:rsid w:val="003C7E27"/>
    <w:rsid w:val="003D0736"/>
    <w:rsid w:val="003D08F3"/>
    <w:rsid w:val="003D11FF"/>
    <w:rsid w:val="003D2604"/>
    <w:rsid w:val="003D329E"/>
    <w:rsid w:val="003F2A14"/>
    <w:rsid w:val="003F3A76"/>
    <w:rsid w:val="003F47A4"/>
    <w:rsid w:val="003F4B89"/>
    <w:rsid w:val="003F6CFF"/>
    <w:rsid w:val="00401396"/>
    <w:rsid w:val="00405FEA"/>
    <w:rsid w:val="00422BB0"/>
    <w:rsid w:val="00425FC4"/>
    <w:rsid w:val="00426A10"/>
    <w:rsid w:val="004410E7"/>
    <w:rsid w:val="0044152C"/>
    <w:rsid w:val="004451AC"/>
    <w:rsid w:val="00446703"/>
    <w:rsid w:val="00446F96"/>
    <w:rsid w:val="0046394C"/>
    <w:rsid w:val="00465188"/>
    <w:rsid w:val="00465BFF"/>
    <w:rsid w:val="004662B1"/>
    <w:rsid w:val="00466409"/>
    <w:rsid w:val="00466DB7"/>
    <w:rsid w:val="0047057C"/>
    <w:rsid w:val="00472505"/>
    <w:rsid w:val="0047652C"/>
    <w:rsid w:val="00481723"/>
    <w:rsid w:val="0048177C"/>
    <w:rsid w:val="00483BFF"/>
    <w:rsid w:val="0048764A"/>
    <w:rsid w:val="00490D05"/>
    <w:rsid w:val="00494D98"/>
    <w:rsid w:val="00495218"/>
    <w:rsid w:val="004A330B"/>
    <w:rsid w:val="004A37B0"/>
    <w:rsid w:val="004A3D97"/>
    <w:rsid w:val="004A491C"/>
    <w:rsid w:val="004B0C16"/>
    <w:rsid w:val="004B1FDD"/>
    <w:rsid w:val="004B47B9"/>
    <w:rsid w:val="004B6908"/>
    <w:rsid w:val="004C5ED3"/>
    <w:rsid w:val="004D0A0A"/>
    <w:rsid w:val="004D0A42"/>
    <w:rsid w:val="004D2B0A"/>
    <w:rsid w:val="004D3346"/>
    <w:rsid w:val="004D3D4A"/>
    <w:rsid w:val="004D48F5"/>
    <w:rsid w:val="004D5282"/>
    <w:rsid w:val="004D56DC"/>
    <w:rsid w:val="004D6325"/>
    <w:rsid w:val="004D7518"/>
    <w:rsid w:val="004E2F02"/>
    <w:rsid w:val="004E4C78"/>
    <w:rsid w:val="004F6AB1"/>
    <w:rsid w:val="004F757B"/>
    <w:rsid w:val="005017AD"/>
    <w:rsid w:val="0050458C"/>
    <w:rsid w:val="00504701"/>
    <w:rsid w:val="00514880"/>
    <w:rsid w:val="005151E6"/>
    <w:rsid w:val="00516376"/>
    <w:rsid w:val="00523096"/>
    <w:rsid w:val="00526E18"/>
    <w:rsid w:val="00526EE7"/>
    <w:rsid w:val="00531478"/>
    <w:rsid w:val="0053264C"/>
    <w:rsid w:val="00532723"/>
    <w:rsid w:val="00533B5C"/>
    <w:rsid w:val="00534457"/>
    <w:rsid w:val="005348DD"/>
    <w:rsid w:val="00550598"/>
    <w:rsid w:val="005505D5"/>
    <w:rsid w:val="00550810"/>
    <w:rsid w:val="005512C6"/>
    <w:rsid w:val="00553550"/>
    <w:rsid w:val="0055398A"/>
    <w:rsid w:val="0055441A"/>
    <w:rsid w:val="00561C03"/>
    <w:rsid w:val="005660CE"/>
    <w:rsid w:val="0056752C"/>
    <w:rsid w:val="005731BE"/>
    <w:rsid w:val="005758DC"/>
    <w:rsid w:val="00575F00"/>
    <w:rsid w:val="0058555C"/>
    <w:rsid w:val="00594F0E"/>
    <w:rsid w:val="005952F3"/>
    <w:rsid w:val="00595A0D"/>
    <w:rsid w:val="00596A3E"/>
    <w:rsid w:val="00597534"/>
    <w:rsid w:val="005A045B"/>
    <w:rsid w:val="005A11B0"/>
    <w:rsid w:val="005B3F6F"/>
    <w:rsid w:val="005B7DE9"/>
    <w:rsid w:val="005C1859"/>
    <w:rsid w:val="005C7D0C"/>
    <w:rsid w:val="005E1351"/>
    <w:rsid w:val="005E19DB"/>
    <w:rsid w:val="005E1CAE"/>
    <w:rsid w:val="005E2E6A"/>
    <w:rsid w:val="005E778D"/>
    <w:rsid w:val="005F0010"/>
    <w:rsid w:val="005F3728"/>
    <w:rsid w:val="005F75BD"/>
    <w:rsid w:val="006017D0"/>
    <w:rsid w:val="006018B8"/>
    <w:rsid w:val="00602444"/>
    <w:rsid w:val="00604DBF"/>
    <w:rsid w:val="0060515D"/>
    <w:rsid w:val="00605C3B"/>
    <w:rsid w:val="006069CA"/>
    <w:rsid w:val="0061079F"/>
    <w:rsid w:val="00610C83"/>
    <w:rsid w:val="00611E68"/>
    <w:rsid w:val="0061402D"/>
    <w:rsid w:val="0061475D"/>
    <w:rsid w:val="00615EF3"/>
    <w:rsid w:val="00622B8F"/>
    <w:rsid w:val="006306AA"/>
    <w:rsid w:val="0063195D"/>
    <w:rsid w:val="00633904"/>
    <w:rsid w:val="00633DA4"/>
    <w:rsid w:val="00642464"/>
    <w:rsid w:val="00645404"/>
    <w:rsid w:val="006458D6"/>
    <w:rsid w:val="00645A63"/>
    <w:rsid w:val="00657E3F"/>
    <w:rsid w:val="006602EB"/>
    <w:rsid w:val="00660A7D"/>
    <w:rsid w:val="00661ABA"/>
    <w:rsid w:val="00662085"/>
    <w:rsid w:val="00662701"/>
    <w:rsid w:val="00664011"/>
    <w:rsid w:val="00664EB1"/>
    <w:rsid w:val="00665023"/>
    <w:rsid w:val="00674446"/>
    <w:rsid w:val="00676797"/>
    <w:rsid w:val="00681FA7"/>
    <w:rsid w:val="00682B39"/>
    <w:rsid w:val="006864AD"/>
    <w:rsid w:val="00686D72"/>
    <w:rsid w:val="00690969"/>
    <w:rsid w:val="00691C99"/>
    <w:rsid w:val="006959D1"/>
    <w:rsid w:val="006A382B"/>
    <w:rsid w:val="006A7A78"/>
    <w:rsid w:val="006B0F44"/>
    <w:rsid w:val="006B13E8"/>
    <w:rsid w:val="006B1608"/>
    <w:rsid w:val="006B44D6"/>
    <w:rsid w:val="006B5084"/>
    <w:rsid w:val="006C4BD4"/>
    <w:rsid w:val="006C5CF9"/>
    <w:rsid w:val="006C76F0"/>
    <w:rsid w:val="006E0B30"/>
    <w:rsid w:val="006E58A3"/>
    <w:rsid w:val="006F2C7B"/>
    <w:rsid w:val="006F6690"/>
    <w:rsid w:val="00700258"/>
    <w:rsid w:val="00703A56"/>
    <w:rsid w:val="0072385A"/>
    <w:rsid w:val="007249C2"/>
    <w:rsid w:val="00725D59"/>
    <w:rsid w:val="0072672C"/>
    <w:rsid w:val="00727B0F"/>
    <w:rsid w:val="00727EA5"/>
    <w:rsid w:val="0073012A"/>
    <w:rsid w:val="007310DA"/>
    <w:rsid w:val="00734059"/>
    <w:rsid w:val="00734641"/>
    <w:rsid w:val="0074143D"/>
    <w:rsid w:val="007416D5"/>
    <w:rsid w:val="00741D20"/>
    <w:rsid w:val="007435F3"/>
    <w:rsid w:val="00745674"/>
    <w:rsid w:val="00745BB2"/>
    <w:rsid w:val="00745F94"/>
    <w:rsid w:val="0074643A"/>
    <w:rsid w:val="007522E6"/>
    <w:rsid w:val="00756C24"/>
    <w:rsid w:val="007629F8"/>
    <w:rsid w:val="00762BA2"/>
    <w:rsid w:val="0076332B"/>
    <w:rsid w:val="00763B2C"/>
    <w:rsid w:val="00765928"/>
    <w:rsid w:val="00770D72"/>
    <w:rsid w:val="00770F43"/>
    <w:rsid w:val="00771110"/>
    <w:rsid w:val="007729C9"/>
    <w:rsid w:val="0077483D"/>
    <w:rsid w:val="00781226"/>
    <w:rsid w:val="00791A15"/>
    <w:rsid w:val="00791DC0"/>
    <w:rsid w:val="00792172"/>
    <w:rsid w:val="007931E4"/>
    <w:rsid w:val="00797DE9"/>
    <w:rsid w:val="007A06F6"/>
    <w:rsid w:val="007A13C6"/>
    <w:rsid w:val="007A22FA"/>
    <w:rsid w:val="007A4012"/>
    <w:rsid w:val="007A4058"/>
    <w:rsid w:val="007A5307"/>
    <w:rsid w:val="007A55D4"/>
    <w:rsid w:val="007B1130"/>
    <w:rsid w:val="007B1D56"/>
    <w:rsid w:val="007B2F61"/>
    <w:rsid w:val="007B3158"/>
    <w:rsid w:val="007B7F0F"/>
    <w:rsid w:val="007C0652"/>
    <w:rsid w:val="007C10B6"/>
    <w:rsid w:val="007C57E6"/>
    <w:rsid w:val="007D0E22"/>
    <w:rsid w:val="007E5AD0"/>
    <w:rsid w:val="007F11A1"/>
    <w:rsid w:val="007F1462"/>
    <w:rsid w:val="007F485C"/>
    <w:rsid w:val="007F537F"/>
    <w:rsid w:val="007F7ED8"/>
    <w:rsid w:val="00800866"/>
    <w:rsid w:val="008035A6"/>
    <w:rsid w:val="0081117E"/>
    <w:rsid w:val="008178F9"/>
    <w:rsid w:val="00817DFE"/>
    <w:rsid w:val="00821178"/>
    <w:rsid w:val="00821D17"/>
    <w:rsid w:val="008228B5"/>
    <w:rsid w:val="00825631"/>
    <w:rsid w:val="008267AD"/>
    <w:rsid w:val="00834980"/>
    <w:rsid w:val="00835EF3"/>
    <w:rsid w:val="00836E6B"/>
    <w:rsid w:val="008379FE"/>
    <w:rsid w:val="00843B11"/>
    <w:rsid w:val="008459EF"/>
    <w:rsid w:val="00851AA1"/>
    <w:rsid w:val="00851CDC"/>
    <w:rsid w:val="008604C7"/>
    <w:rsid w:val="00861F2F"/>
    <w:rsid w:val="0086251E"/>
    <w:rsid w:val="00862B85"/>
    <w:rsid w:val="00863EA8"/>
    <w:rsid w:val="00863EAD"/>
    <w:rsid w:val="00871376"/>
    <w:rsid w:val="00873A23"/>
    <w:rsid w:val="0087436B"/>
    <w:rsid w:val="00877D6A"/>
    <w:rsid w:val="00884AA1"/>
    <w:rsid w:val="00884F20"/>
    <w:rsid w:val="008920F3"/>
    <w:rsid w:val="0089374E"/>
    <w:rsid w:val="008A0005"/>
    <w:rsid w:val="008A2924"/>
    <w:rsid w:val="008A7A83"/>
    <w:rsid w:val="008B111D"/>
    <w:rsid w:val="008B3A22"/>
    <w:rsid w:val="008B3BA3"/>
    <w:rsid w:val="008B58E9"/>
    <w:rsid w:val="008B7D54"/>
    <w:rsid w:val="008C0866"/>
    <w:rsid w:val="008C23B3"/>
    <w:rsid w:val="008C24C5"/>
    <w:rsid w:val="008C3756"/>
    <w:rsid w:val="008C75B8"/>
    <w:rsid w:val="008E1E7B"/>
    <w:rsid w:val="008F0A42"/>
    <w:rsid w:val="008F1ED0"/>
    <w:rsid w:val="008F4D72"/>
    <w:rsid w:val="008F50F9"/>
    <w:rsid w:val="008F77AF"/>
    <w:rsid w:val="009023CF"/>
    <w:rsid w:val="009053B4"/>
    <w:rsid w:val="00906028"/>
    <w:rsid w:val="00906570"/>
    <w:rsid w:val="009075FB"/>
    <w:rsid w:val="00910087"/>
    <w:rsid w:val="00920E16"/>
    <w:rsid w:val="00921DD0"/>
    <w:rsid w:val="009233A6"/>
    <w:rsid w:val="009233E0"/>
    <w:rsid w:val="0092560A"/>
    <w:rsid w:val="009266B3"/>
    <w:rsid w:val="009340A1"/>
    <w:rsid w:val="00940C3A"/>
    <w:rsid w:val="00942C24"/>
    <w:rsid w:val="00942CB0"/>
    <w:rsid w:val="0094490A"/>
    <w:rsid w:val="0094699E"/>
    <w:rsid w:val="00947EEB"/>
    <w:rsid w:val="00950BA5"/>
    <w:rsid w:val="009520BC"/>
    <w:rsid w:val="009577DC"/>
    <w:rsid w:val="00957B87"/>
    <w:rsid w:val="00962C03"/>
    <w:rsid w:val="00963A13"/>
    <w:rsid w:val="009641B2"/>
    <w:rsid w:val="009665CD"/>
    <w:rsid w:val="00973AD6"/>
    <w:rsid w:val="009757A5"/>
    <w:rsid w:val="00980D0D"/>
    <w:rsid w:val="0098208F"/>
    <w:rsid w:val="00983810"/>
    <w:rsid w:val="00990202"/>
    <w:rsid w:val="00990B8A"/>
    <w:rsid w:val="0099321C"/>
    <w:rsid w:val="00994F69"/>
    <w:rsid w:val="009A2309"/>
    <w:rsid w:val="009A788F"/>
    <w:rsid w:val="009B6B92"/>
    <w:rsid w:val="009C1C0A"/>
    <w:rsid w:val="009C395F"/>
    <w:rsid w:val="009C3E37"/>
    <w:rsid w:val="009C3F96"/>
    <w:rsid w:val="009C5FED"/>
    <w:rsid w:val="009E127D"/>
    <w:rsid w:val="009E12F4"/>
    <w:rsid w:val="009E33DA"/>
    <w:rsid w:val="009E610A"/>
    <w:rsid w:val="009E617C"/>
    <w:rsid w:val="009F383B"/>
    <w:rsid w:val="009F575E"/>
    <w:rsid w:val="00A00087"/>
    <w:rsid w:val="00A02618"/>
    <w:rsid w:val="00A04E92"/>
    <w:rsid w:val="00A05706"/>
    <w:rsid w:val="00A07936"/>
    <w:rsid w:val="00A103FE"/>
    <w:rsid w:val="00A10512"/>
    <w:rsid w:val="00A12861"/>
    <w:rsid w:val="00A20EA2"/>
    <w:rsid w:val="00A24283"/>
    <w:rsid w:val="00A243F9"/>
    <w:rsid w:val="00A2486F"/>
    <w:rsid w:val="00A24E2E"/>
    <w:rsid w:val="00A31714"/>
    <w:rsid w:val="00A55D6E"/>
    <w:rsid w:val="00A6078D"/>
    <w:rsid w:val="00A61C24"/>
    <w:rsid w:val="00A63DB7"/>
    <w:rsid w:val="00A64A07"/>
    <w:rsid w:val="00A659A2"/>
    <w:rsid w:val="00A66E2C"/>
    <w:rsid w:val="00A7135F"/>
    <w:rsid w:val="00A7315E"/>
    <w:rsid w:val="00A7497D"/>
    <w:rsid w:val="00A75986"/>
    <w:rsid w:val="00A87C36"/>
    <w:rsid w:val="00A955C0"/>
    <w:rsid w:val="00AA0DE8"/>
    <w:rsid w:val="00AB1876"/>
    <w:rsid w:val="00AB2029"/>
    <w:rsid w:val="00AB6F1B"/>
    <w:rsid w:val="00AC1C8E"/>
    <w:rsid w:val="00AC6876"/>
    <w:rsid w:val="00AD201E"/>
    <w:rsid w:val="00AE0654"/>
    <w:rsid w:val="00AE1FDB"/>
    <w:rsid w:val="00AE681C"/>
    <w:rsid w:val="00AE723C"/>
    <w:rsid w:val="00AE7CF2"/>
    <w:rsid w:val="00AF27E2"/>
    <w:rsid w:val="00B02294"/>
    <w:rsid w:val="00B13B44"/>
    <w:rsid w:val="00B14383"/>
    <w:rsid w:val="00B15274"/>
    <w:rsid w:val="00B15D55"/>
    <w:rsid w:val="00B205CD"/>
    <w:rsid w:val="00B31816"/>
    <w:rsid w:val="00B331FE"/>
    <w:rsid w:val="00B337CC"/>
    <w:rsid w:val="00B363EB"/>
    <w:rsid w:val="00B403CB"/>
    <w:rsid w:val="00B54BA8"/>
    <w:rsid w:val="00B610A0"/>
    <w:rsid w:val="00B62D3D"/>
    <w:rsid w:val="00B64E26"/>
    <w:rsid w:val="00B659B3"/>
    <w:rsid w:val="00B77AAF"/>
    <w:rsid w:val="00B82651"/>
    <w:rsid w:val="00B8334A"/>
    <w:rsid w:val="00B90852"/>
    <w:rsid w:val="00B91DA0"/>
    <w:rsid w:val="00B9774B"/>
    <w:rsid w:val="00BA0279"/>
    <w:rsid w:val="00BA08BE"/>
    <w:rsid w:val="00BA1C90"/>
    <w:rsid w:val="00BB3819"/>
    <w:rsid w:val="00BC198D"/>
    <w:rsid w:val="00BC2D07"/>
    <w:rsid w:val="00BC4783"/>
    <w:rsid w:val="00BC5314"/>
    <w:rsid w:val="00BD20DD"/>
    <w:rsid w:val="00BD6142"/>
    <w:rsid w:val="00BD6388"/>
    <w:rsid w:val="00BD7C09"/>
    <w:rsid w:val="00BD7C78"/>
    <w:rsid w:val="00BE4AB4"/>
    <w:rsid w:val="00BE58BC"/>
    <w:rsid w:val="00BF4AAE"/>
    <w:rsid w:val="00BF6098"/>
    <w:rsid w:val="00C007AA"/>
    <w:rsid w:val="00C03305"/>
    <w:rsid w:val="00C079E8"/>
    <w:rsid w:val="00C11702"/>
    <w:rsid w:val="00C15631"/>
    <w:rsid w:val="00C25948"/>
    <w:rsid w:val="00C31DC8"/>
    <w:rsid w:val="00C36223"/>
    <w:rsid w:val="00C3705F"/>
    <w:rsid w:val="00C37DA4"/>
    <w:rsid w:val="00C42769"/>
    <w:rsid w:val="00C518DC"/>
    <w:rsid w:val="00C52687"/>
    <w:rsid w:val="00C54495"/>
    <w:rsid w:val="00C54FB3"/>
    <w:rsid w:val="00C558EE"/>
    <w:rsid w:val="00C62865"/>
    <w:rsid w:val="00C64E51"/>
    <w:rsid w:val="00C65FAA"/>
    <w:rsid w:val="00C66E31"/>
    <w:rsid w:val="00C678F4"/>
    <w:rsid w:val="00C71A60"/>
    <w:rsid w:val="00C73921"/>
    <w:rsid w:val="00C760F8"/>
    <w:rsid w:val="00C77327"/>
    <w:rsid w:val="00C83FA8"/>
    <w:rsid w:val="00C90DA6"/>
    <w:rsid w:val="00C90EEB"/>
    <w:rsid w:val="00C92577"/>
    <w:rsid w:val="00C93184"/>
    <w:rsid w:val="00C96A9E"/>
    <w:rsid w:val="00C97D3F"/>
    <w:rsid w:val="00CA6E30"/>
    <w:rsid w:val="00CB1E7B"/>
    <w:rsid w:val="00CB1ED4"/>
    <w:rsid w:val="00CB3775"/>
    <w:rsid w:val="00CB4D9D"/>
    <w:rsid w:val="00CB4E7B"/>
    <w:rsid w:val="00CB6FCE"/>
    <w:rsid w:val="00CB7C3D"/>
    <w:rsid w:val="00CC20CE"/>
    <w:rsid w:val="00CC73B5"/>
    <w:rsid w:val="00CD73BA"/>
    <w:rsid w:val="00CE066E"/>
    <w:rsid w:val="00CF0537"/>
    <w:rsid w:val="00CF35C2"/>
    <w:rsid w:val="00D016D2"/>
    <w:rsid w:val="00D038B7"/>
    <w:rsid w:val="00D1220E"/>
    <w:rsid w:val="00D12408"/>
    <w:rsid w:val="00D12638"/>
    <w:rsid w:val="00D13AF8"/>
    <w:rsid w:val="00D14371"/>
    <w:rsid w:val="00D151FB"/>
    <w:rsid w:val="00D23A76"/>
    <w:rsid w:val="00D30C73"/>
    <w:rsid w:val="00D31331"/>
    <w:rsid w:val="00D315BA"/>
    <w:rsid w:val="00D366ED"/>
    <w:rsid w:val="00D36F66"/>
    <w:rsid w:val="00D4102E"/>
    <w:rsid w:val="00D415E5"/>
    <w:rsid w:val="00D43F54"/>
    <w:rsid w:val="00D46E31"/>
    <w:rsid w:val="00D5080E"/>
    <w:rsid w:val="00D51B37"/>
    <w:rsid w:val="00D53259"/>
    <w:rsid w:val="00D553A8"/>
    <w:rsid w:val="00D554BD"/>
    <w:rsid w:val="00D61B73"/>
    <w:rsid w:val="00D64508"/>
    <w:rsid w:val="00D64784"/>
    <w:rsid w:val="00D64FC8"/>
    <w:rsid w:val="00D705B6"/>
    <w:rsid w:val="00D71A46"/>
    <w:rsid w:val="00D74666"/>
    <w:rsid w:val="00D7788C"/>
    <w:rsid w:val="00D855AA"/>
    <w:rsid w:val="00D872B2"/>
    <w:rsid w:val="00D908C0"/>
    <w:rsid w:val="00D938B1"/>
    <w:rsid w:val="00D93F90"/>
    <w:rsid w:val="00D9793A"/>
    <w:rsid w:val="00DA0F0F"/>
    <w:rsid w:val="00DA465B"/>
    <w:rsid w:val="00DA6E55"/>
    <w:rsid w:val="00DB09E3"/>
    <w:rsid w:val="00DB12E6"/>
    <w:rsid w:val="00DB73F1"/>
    <w:rsid w:val="00DB7913"/>
    <w:rsid w:val="00DD1ADD"/>
    <w:rsid w:val="00DD1FD3"/>
    <w:rsid w:val="00DD2388"/>
    <w:rsid w:val="00DD3DA8"/>
    <w:rsid w:val="00DD584A"/>
    <w:rsid w:val="00DE0E05"/>
    <w:rsid w:val="00DE19AF"/>
    <w:rsid w:val="00DE601B"/>
    <w:rsid w:val="00DF4C4C"/>
    <w:rsid w:val="00DF73E7"/>
    <w:rsid w:val="00E0040F"/>
    <w:rsid w:val="00E0250E"/>
    <w:rsid w:val="00E032B0"/>
    <w:rsid w:val="00E03BDA"/>
    <w:rsid w:val="00E05193"/>
    <w:rsid w:val="00E11B1C"/>
    <w:rsid w:val="00E13940"/>
    <w:rsid w:val="00E17AFA"/>
    <w:rsid w:val="00E22656"/>
    <w:rsid w:val="00E229C8"/>
    <w:rsid w:val="00E22D03"/>
    <w:rsid w:val="00E2569B"/>
    <w:rsid w:val="00E3008D"/>
    <w:rsid w:val="00E31069"/>
    <w:rsid w:val="00E419F5"/>
    <w:rsid w:val="00E50CF3"/>
    <w:rsid w:val="00E51186"/>
    <w:rsid w:val="00E54330"/>
    <w:rsid w:val="00E545F7"/>
    <w:rsid w:val="00E66870"/>
    <w:rsid w:val="00E67EBD"/>
    <w:rsid w:val="00E72117"/>
    <w:rsid w:val="00E77C30"/>
    <w:rsid w:val="00E814D8"/>
    <w:rsid w:val="00E81D2B"/>
    <w:rsid w:val="00E8691D"/>
    <w:rsid w:val="00E86D94"/>
    <w:rsid w:val="00E90815"/>
    <w:rsid w:val="00E9143E"/>
    <w:rsid w:val="00E91E81"/>
    <w:rsid w:val="00E97966"/>
    <w:rsid w:val="00EA1E79"/>
    <w:rsid w:val="00EB0BF5"/>
    <w:rsid w:val="00EB3911"/>
    <w:rsid w:val="00EB4DEF"/>
    <w:rsid w:val="00EB618A"/>
    <w:rsid w:val="00EC3A2B"/>
    <w:rsid w:val="00ED0863"/>
    <w:rsid w:val="00EE338B"/>
    <w:rsid w:val="00EE5698"/>
    <w:rsid w:val="00EF2E7E"/>
    <w:rsid w:val="00EF5CAC"/>
    <w:rsid w:val="00EF6100"/>
    <w:rsid w:val="00F05AA8"/>
    <w:rsid w:val="00F06D51"/>
    <w:rsid w:val="00F1135F"/>
    <w:rsid w:val="00F137EF"/>
    <w:rsid w:val="00F15B89"/>
    <w:rsid w:val="00F1743A"/>
    <w:rsid w:val="00F2070E"/>
    <w:rsid w:val="00F20711"/>
    <w:rsid w:val="00F21C1A"/>
    <w:rsid w:val="00F226C9"/>
    <w:rsid w:val="00F23829"/>
    <w:rsid w:val="00F23F58"/>
    <w:rsid w:val="00F26CA4"/>
    <w:rsid w:val="00F27F86"/>
    <w:rsid w:val="00F3399C"/>
    <w:rsid w:val="00F357F4"/>
    <w:rsid w:val="00F423C2"/>
    <w:rsid w:val="00F43D43"/>
    <w:rsid w:val="00F55299"/>
    <w:rsid w:val="00F55755"/>
    <w:rsid w:val="00F558E5"/>
    <w:rsid w:val="00F607DA"/>
    <w:rsid w:val="00F60E82"/>
    <w:rsid w:val="00F648CF"/>
    <w:rsid w:val="00F6544E"/>
    <w:rsid w:val="00F65EF5"/>
    <w:rsid w:val="00F6707D"/>
    <w:rsid w:val="00F67ABB"/>
    <w:rsid w:val="00F70F6B"/>
    <w:rsid w:val="00F75DA2"/>
    <w:rsid w:val="00F82179"/>
    <w:rsid w:val="00F84868"/>
    <w:rsid w:val="00F85250"/>
    <w:rsid w:val="00F85DFE"/>
    <w:rsid w:val="00F865D1"/>
    <w:rsid w:val="00F869A5"/>
    <w:rsid w:val="00F86FED"/>
    <w:rsid w:val="00F87345"/>
    <w:rsid w:val="00F90418"/>
    <w:rsid w:val="00F92CD7"/>
    <w:rsid w:val="00F96404"/>
    <w:rsid w:val="00F975ED"/>
    <w:rsid w:val="00F97EE6"/>
    <w:rsid w:val="00FA2335"/>
    <w:rsid w:val="00FB6118"/>
    <w:rsid w:val="00FB62B3"/>
    <w:rsid w:val="00FC085C"/>
    <w:rsid w:val="00FC2BAE"/>
    <w:rsid w:val="00FC4FEA"/>
    <w:rsid w:val="00FD2C3B"/>
    <w:rsid w:val="00FD4717"/>
    <w:rsid w:val="00FD50F9"/>
    <w:rsid w:val="00FE0AE6"/>
    <w:rsid w:val="00FE1941"/>
    <w:rsid w:val="00FE28A0"/>
    <w:rsid w:val="00FE342C"/>
    <w:rsid w:val="00FF099D"/>
    <w:rsid w:val="00FF55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537"/>
    <w:pPr>
      <w:suppressAutoHyphens/>
    </w:pPr>
    <w:rPr>
      <w:rFonts w:ascii="Arial" w:eastAsia="Times New Roman" w:hAnsi="Arial"/>
      <w:sz w:val="24"/>
    </w:rPr>
  </w:style>
  <w:style w:type="paragraph" w:styleId="Heading1">
    <w:name w:val="heading 1"/>
    <w:basedOn w:val="Normal"/>
    <w:next w:val="Normal"/>
    <w:link w:val="Heading1Char"/>
    <w:qFormat/>
    <w:rsid w:val="00CF0537"/>
    <w:pPr>
      <w:keepNext/>
      <w:numPr>
        <w:numId w:val="1"/>
      </w:numPr>
      <w:jc w:val="center"/>
      <w:outlineLvl w:val="0"/>
    </w:pPr>
    <w:rPr>
      <w:b/>
      <w:sz w:val="36"/>
      <w:u w:val="single"/>
    </w:rPr>
  </w:style>
  <w:style w:type="paragraph" w:styleId="Heading2">
    <w:name w:val="heading 2"/>
    <w:basedOn w:val="Normal"/>
    <w:next w:val="Normal"/>
    <w:link w:val="Heading2Char"/>
    <w:uiPriority w:val="9"/>
    <w:qFormat/>
    <w:rsid w:val="0020607C"/>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qFormat/>
    <w:rsid w:val="00CF0537"/>
    <w:pPr>
      <w:keepNext/>
      <w:numPr>
        <w:ilvl w:val="4"/>
        <w:numId w:val="1"/>
      </w:numPr>
      <w:outlineLvl w:val="4"/>
    </w:pPr>
    <w:rPr>
      <w:rFonts w:ascii="Times New Roman" w:hAnsi="Times New Roman"/>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537"/>
    <w:pPr>
      <w:tabs>
        <w:tab w:val="center" w:pos="4513"/>
        <w:tab w:val="right" w:pos="9026"/>
      </w:tabs>
    </w:pPr>
  </w:style>
  <w:style w:type="character" w:customStyle="1" w:styleId="HeaderChar">
    <w:name w:val="Header Char"/>
    <w:basedOn w:val="DefaultParagraphFont"/>
    <w:link w:val="Header"/>
    <w:uiPriority w:val="99"/>
    <w:rsid w:val="00CF0537"/>
  </w:style>
  <w:style w:type="paragraph" w:styleId="Footer">
    <w:name w:val="footer"/>
    <w:basedOn w:val="Normal"/>
    <w:link w:val="FooterChar"/>
    <w:uiPriority w:val="99"/>
    <w:semiHidden/>
    <w:unhideWhenUsed/>
    <w:rsid w:val="00CF0537"/>
    <w:pPr>
      <w:tabs>
        <w:tab w:val="center" w:pos="4513"/>
        <w:tab w:val="right" w:pos="9026"/>
      </w:tabs>
    </w:pPr>
  </w:style>
  <w:style w:type="character" w:customStyle="1" w:styleId="FooterChar">
    <w:name w:val="Footer Char"/>
    <w:basedOn w:val="DefaultParagraphFont"/>
    <w:link w:val="Footer"/>
    <w:uiPriority w:val="99"/>
    <w:semiHidden/>
    <w:rsid w:val="00CF0537"/>
  </w:style>
  <w:style w:type="paragraph" w:styleId="BalloonText">
    <w:name w:val="Balloon Text"/>
    <w:basedOn w:val="Normal"/>
    <w:link w:val="BalloonTextChar"/>
    <w:uiPriority w:val="99"/>
    <w:semiHidden/>
    <w:unhideWhenUsed/>
    <w:rsid w:val="00CF0537"/>
    <w:rPr>
      <w:rFonts w:ascii="Tahoma" w:hAnsi="Tahoma" w:cs="Tahoma"/>
      <w:sz w:val="16"/>
      <w:szCs w:val="16"/>
    </w:rPr>
  </w:style>
  <w:style w:type="character" w:customStyle="1" w:styleId="BalloonTextChar">
    <w:name w:val="Balloon Text Char"/>
    <w:basedOn w:val="DefaultParagraphFont"/>
    <w:link w:val="BalloonText"/>
    <w:uiPriority w:val="99"/>
    <w:semiHidden/>
    <w:rsid w:val="00CF0537"/>
    <w:rPr>
      <w:rFonts w:ascii="Tahoma" w:hAnsi="Tahoma" w:cs="Tahoma"/>
      <w:sz w:val="16"/>
      <w:szCs w:val="16"/>
    </w:rPr>
  </w:style>
  <w:style w:type="character" w:customStyle="1" w:styleId="Heading1Char">
    <w:name w:val="Heading 1 Char"/>
    <w:basedOn w:val="DefaultParagraphFont"/>
    <w:link w:val="Heading1"/>
    <w:rsid w:val="00CF0537"/>
    <w:rPr>
      <w:rFonts w:ascii="Arial" w:eastAsia="Times New Roman" w:hAnsi="Arial"/>
      <w:b/>
      <w:sz w:val="36"/>
      <w:u w:val="single"/>
    </w:rPr>
  </w:style>
  <w:style w:type="character" w:customStyle="1" w:styleId="Heading5Char">
    <w:name w:val="Heading 5 Char"/>
    <w:basedOn w:val="DefaultParagraphFont"/>
    <w:link w:val="Heading5"/>
    <w:rsid w:val="00CF0537"/>
    <w:rPr>
      <w:rFonts w:ascii="Times New Roman" w:eastAsia="Times New Roman" w:hAnsi="Times New Roman"/>
      <w:b/>
      <w:i/>
      <w:sz w:val="24"/>
    </w:rPr>
  </w:style>
  <w:style w:type="paragraph" w:styleId="BodyText">
    <w:name w:val="Body Text"/>
    <w:basedOn w:val="Normal"/>
    <w:link w:val="BodyTextChar"/>
    <w:rsid w:val="00CF0537"/>
    <w:rPr>
      <w:rFonts w:ascii="Times New Roman" w:hAnsi="Times New Roman"/>
      <w:i/>
    </w:rPr>
  </w:style>
  <w:style w:type="character" w:customStyle="1" w:styleId="BodyTextChar">
    <w:name w:val="Body Text Char"/>
    <w:basedOn w:val="DefaultParagraphFont"/>
    <w:link w:val="BodyText"/>
    <w:rsid w:val="00CF0537"/>
    <w:rPr>
      <w:rFonts w:ascii="Times New Roman" w:eastAsia="Times New Roman" w:hAnsi="Times New Roman" w:cs="Times New Roman"/>
      <w:i/>
      <w:sz w:val="24"/>
      <w:szCs w:val="20"/>
      <w:lang w:val="en-US"/>
    </w:rPr>
  </w:style>
  <w:style w:type="character" w:styleId="Strong">
    <w:name w:val="Strong"/>
    <w:qFormat/>
    <w:rsid w:val="00CF0537"/>
    <w:rPr>
      <w:b/>
      <w:bCs/>
    </w:rPr>
  </w:style>
  <w:style w:type="paragraph" w:customStyle="1" w:styleId="Normalblack">
    <w:name w:val="Normal+black"/>
    <w:basedOn w:val="Heading1"/>
    <w:rsid w:val="00CF0537"/>
    <w:pPr>
      <w:widowControl w:val="0"/>
      <w:numPr>
        <w:numId w:val="3"/>
      </w:numPr>
      <w:suppressAutoHyphens w:val="0"/>
      <w:autoSpaceDE w:val="0"/>
      <w:autoSpaceDN w:val="0"/>
      <w:adjustRightInd w:val="0"/>
      <w:spacing w:line="360" w:lineRule="auto"/>
      <w:jc w:val="both"/>
    </w:pPr>
    <w:rPr>
      <w:rFonts w:ascii="Times New Roman" w:eastAsia="Batang" w:hAnsi="Times New Roman"/>
      <w:b w:val="0"/>
      <w:sz w:val="28"/>
      <w:szCs w:val="28"/>
      <w:u w:val="none"/>
      <w:lang w:eastAsia="ko-KR"/>
    </w:rPr>
  </w:style>
  <w:style w:type="character" w:customStyle="1" w:styleId="NormalArialChar">
    <w:name w:val="Normal + Arial Char"/>
    <w:aliases w:val="BolNormal + Arial Char,Bold Char,Bold Char + 10 pt,Bold C...,Bold Char + 10 pt + 10 pt,Bold,U..."/>
    <w:rsid w:val="00CF0537"/>
    <w:rPr>
      <w:rFonts w:ascii="Arial" w:hAnsi="Arial" w:cs="Arial"/>
      <w:noProof w:val="0"/>
      <w:lang w:val="en-US" w:eastAsia="en-US" w:bidi="ar-SA"/>
    </w:rPr>
  </w:style>
  <w:style w:type="paragraph" w:styleId="ListParagraph">
    <w:name w:val="List Paragraph"/>
    <w:basedOn w:val="Normal"/>
    <w:uiPriority w:val="34"/>
    <w:qFormat/>
    <w:rsid w:val="00472505"/>
    <w:pPr>
      <w:ind w:left="720"/>
      <w:contextualSpacing/>
    </w:pPr>
  </w:style>
  <w:style w:type="paragraph" w:styleId="HTMLPreformatted">
    <w:name w:val="HTML Preformatted"/>
    <w:basedOn w:val="Normal"/>
    <w:link w:val="HTMLPreformattedChar"/>
    <w:uiPriority w:val="99"/>
    <w:rsid w:val="001D702E"/>
    <w:pPr>
      <w:widowControl w:val="0"/>
    </w:pPr>
    <w:rPr>
      <w:rFonts w:ascii="Times New Roman" w:eastAsia="Arial Unicode MS" w:hAnsi="Times New Roman" w:cs="Mangal"/>
      <w:kern w:val="1"/>
      <w:szCs w:val="24"/>
      <w:lang w:eastAsia="hi-IN" w:bidi="hi-IN"/>
    </w:rPr>
  </w:style>
  <w:style w:type="character" w:customStyle="1" w:styleId="HTMLPreformattedChar">
    <w:name w:val="HTML Preformatted Char"/>
    <w:basedOn w:val="DefaultParagraphFont"/>
    <w:link w:val="HTMLPreformatted"/>
    <w:uiPriority w:val="99"/>
    <w:rsid w:val="001D702E"/>
    <w:rPr>
      <w:rFonts w:ascii="Times New Roman" w:eastAsia="Arial Unicode MS" w:hAnsi="Times New Roman" w:cs="Mangal"/>
      <w:kern w:val="1"/>
      <w:sz w:val="24"/>
      <w:szCs w:val="24"/>
      <w:lang w:eastAsia="hi-IN" w:bidi="hi-IN"/>
    </w:rPr>
  </w:style>
  <w:style w:type="table" w:styleId="TableGrid">
    <w:name w:val="Table Grid"/>
    <w:basedOn w:val="TableNormal"/>
    <w:uiPriority w:val="59"/>
    <w:rsid w:val="00026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ormal11Char">
    <w:name w:val="Normal+11 Char"/>
    <w:basedOn w:val="DefaultParagraphFont"/>
    <w:rsid w:val="00026FD7"/>
    <w:rPr>
      <w:rFonts w:ascii="Courier New" w:hAnsi="Courier New"/>
      <w:b/>
      <w:sz w:val="22"/>
      <w:lang w:val="en-US" w:eastAsia="ar-SA" w:bidi="ar-SA"/>
    </w:rPr>
  </w:style>
  <w:style w:type="paragraph" w:styleId="PlainText">
    <w:name w:val="Plain Text"/>
    <w:basedOn w:val="Normal"/>
    <w:link w:val="PlainTextChar"/>
    <w:rsid w:val="00026FD7"/>
    <w:pPr>
      <w:widowControl w:val="0"/>
    </w:pPr>
    <w:rPr>
      <w:rFonts w:ascii="Courier New" w:eastAsia="Arial Unicode MS" w:hAnsi="Courier New" w:cs="Mangal"/>
      <w:kern w:val="1"/>
      <w:sz w:val="20"/>
      <w:lang w:eastAsia="hi-IN" w:bidi="hi-IN"/>
    </w:rPr>
  </w:style>
  <w:style w:type="character" w:customStyle="1" w:styleId="PlainTextChar">
    <w:name w:val="Plain Text Char"/>
    <w:basedOn w:val="DefaultParagraphFont"/>
    <w:link w:val="PlainText"/>
    <w:rsid w:val="00026FD7"/>
    <w:rPr>
      <w:rFonts w:ascii="Courier New" w:eastAsia="Arial Unicode MS" w:hAnsi="Courier New" w:cs="Mangal"/>
      <w:kern w:val="1"/>
      <w:lang w:eastAsia="hi-IN" w:bidi="hi-IN"/>
    </w:rPr>
  </w:style>
  <w:style w:type="table" w:customStyle="1" w:styleId="MediumGrid21">
    <w:name w:val="Medium Grid 21"/>
    <w:basedOn w:val="TableNormal"/>
    <w:uiPriority w:val="68"/>
    <w:rsid w:val="00026FD7"/>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6">
    <w:name w:val="Medium Grid 1 Accent 6"/>
    <w:basedOn w:val="TableNormal"/>
    <w:uiPriority w:val="67"/>
    <w:rsid w:val="00026FD7"/>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LightGrid-Accent6">
    <w:name w:val="Light Grid Accent 6"/>
    <w:basedOn w:val="TableNormal"/>
    <w:uiPriority w:val="62"/>
    <w:rsid w:val="00026FD7"/>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List2-Accent4">
    <w:name w:val="Medium List 2 Accent 4"/>
    <w:basedOn w:val="TableNormal"/>
    <w:uiPriority w:val="66"/>
    <w:rsid w:val="00026FD7"/>
    <w:rPr>
      <w:rFonts w:ascii="Cambria" w:eastAsia="Times New Roman"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paragraph" w:customStyle="1" w:styleId="RMHeading2">
    <w:name w:val="RM Heading 2"/>
    <w:basedOn w:val="Normal"/>
    <w:uiPriority w:val="99"/>
    <w:rsid w:val="0004532E"/>
    <w:pPr>
      <w:keepNext/>
      <w:keepLines/>
      <w:widowControl w:val="0"/>
      <w:autoSpaceDE w:val="0"/>
      <w:ind w:left="564" w:hanging="338"/>
    </w:pPr>
    <w:rPr>
      <w:rFonts w:cs="Arial"/>
      <w:b/>
      <w:bCs/>
      <w:sz w:val="22"/>
      <w:szCs w:val="22"/>
      <w:lang w:eastAsia="ar-SA"/>
    </w:rPr>
  </w:style>
  <w:style w:type="paragraph" w:styleId="Title">
    <w:name w:val="Title"/>
    <w:basedOn w:val="Normal"/>
    <w:next w:val="Normal"/>
    <w:link w:val="TitleChar"/>
    <w:uiPriority w:val="10"/>
    <w:qFormat/>
    <w:rsid w:val="0004532E"/>
    <w:pPr>
      <w:keepNext/>
      <w:widowControl w:val="0"/>
      <w:jc w:val="center"/>
    </w:pPr>
    <w:rPr>
      <w:rFonts w:ascii="Times New Roman" w:hAnsi="Times New Roman"/>
      <w:b/>
      <w:bCs/>
      <w:sz w:val="28"/>
      <w:szCs w:val="28"/>
      <w:lang w:eastAsia="ar-SA"/>
    </w:rPr>
  </w:style>
  <w:style w:type="character" w:customStyle="1" w:styleId="TitleChar">
    <w:name w:val="Title Char"/>
    <w:basedOn w:val="DefaultParagraphFont"/>
    <w:link w:val="Title"/>
    <w:uiPriority w:val="10"/>
    <w:rsid w:val="0004532E"/>
    <w:rPr>
      <w:rFonts w:ascii="Times New Roman" w:eastAsia="Times New Roman" w:hAnsi="Times New Roman"/>
      <w:b/>
      <w:bCs/>
      <w:sz w:val="28"/>
      <w:szCs w:val="28"/>
      <w:lang w:val="en-US" w:eastAsia="ar-SA"/>
    </w:rPr>
  </w:style>
  <w:style w:type="character" w:styleId="Hyperlink">
    <w:name w:val="Hyperlink"/>
    <w:basedOn w:val="DefaultParagraphFont"/>
    <w:uiPriority w:val="99"/>
    <w:unhideWhenUsed/>
    <w:rsid w:val="0004532E"/>
    <w:rPr>
      <w:color w:val="0000FF"/>
      <w:u w:val="single"/>
    </w:rPr>
  </w:style>
  <w:style w:type="character" w:customStyle="1" w:styleId="Heading2Char">
    <w:name w:val="Heading 2 Char"/>
    <w:basedOn w:val="DefaultParagraphFont"/>
    <w:link w:val="Heading2"/>
    <w:uiPriority w:val="9"/>
    <w:semiHidden/>
    <w:rsid w:val="0020607C"/>
    <w:rPr>
      <w:rFonts w:ascii="Cambria" w:eastAsia="Times New Roman" w:hAnsi="Cambria" w:cs="Times New Roman"/>
      <w:b/>
      <w:bCs/>
      <w:i/>
      <w:iCs/>
      <w:sz w:val="28"/>
      <w:szCs w:val="28"/>
    </w:rPr>
  </w:style>
  <w:style w:type="character" w:customStyle="1" w:styleId="apple-style-span">
    <w:name w:val="apple-style-span"/>
    <w:basedOn w:val="DefaultParagraphFont"/>
    <w:uiPriority w:val="99"/>
    <w:rsid w:val="00597534"/>
  </w:style>
</w:styles>
</file>

<file path=word/webSettings.xml><?xml version="1.0" encoding="utf-8"?>
<w:webSettings xmlns:r="http://schemas.openxmlformats.org/officeDocument/2006/relationships" xmlns:w="http://schemas.openxmlformats.org/wordprocessingml/2006/main">
  <w:divs>
    <w:div w:id="55782476">
      <w:bodyDiv w:val="1"/>
      <w:marLeft w:val="0"/>
      <w:marRight w:val="0"/>
      <w:marTop w:val="0"/>
      <w:marBottom w:val="0"/>
      <w:divBdr>
        <w:top w:val="none" w:sz="0" w:space="0" w:color="auto"/>
        <w:left w:val="none" w:sz="0" w:space="0" w:color="auto"/>
        <w:bottom w:val="none" w:sz="0" w:space="0" w:color="auto"/>
        <w:right w:val="none" w:sz="0" w:space="0" w:color="auto"/>
      </w:divBdr>
    </w:div>
    <w:div w:id="349375111">
      <w:bodyDiv w:val="1"/>
      <w:marLeft w:val="0"/>
      <w:marRight w:val="0"/>
      <w:marTop w:val="0"/>
      <w:marBottom w:val="0"/>
      <w:divBdr>
        <w:top w:val="none" w:sz="0" w:space="0" w:color="auto"/>
        <w:left w:val="none" w:sz="0" w:space="0" w:color="auto"/>
        <w:bottom w:val="none" w:sz="0" w:space="0" w:color="auto"/>
        <w:right w:val="none" w:sz="0" w:space="0" w:color="auto"/>
      </w:divBdr>
    </w:div>
    <w:div w:id="1130246158">
      <w:bodyDiv w:val="1"/>
      <w:marLeft w:val="0"/>
      <w:marRight w:val="0"/>
      <w:marTop w:val="0"/>
      <w:marBottom w:val="0"/>
      <w:divBdr>
        <w:top w:val="none" w:sz="0" w:space="0" w:color="auto"/>
        <w:left w:val="none" w:sz="0" w:space="0" w:color="auto"/>
        <w:bottom w:val="none" w:sz="0" w:space="0" w:color="auto"/>
        <w:right w:val="none" w:sz="0" w:space="0" w:color="auto"/>
      </w:divBdr>
    </w:div>
    <w:div w:id="1145703845">
      <w:bodyDiv w:val="1"/>
      <w:marLeft w:val="0"/>
      <w:marRight w:val="0"/>
      <w:marTop w:val="0"/>
      <w:marBottom w:val="0"/>
      <w:divBdr>
        <w:top w:val="none" w:sz="0" w:space="0" w:color="auto"/>
        <w:left w:val="none" w:sz="0" w:space="0" w:color="auto"/>
        <w:bottom w:val="none" w:sz="0" w:space="0" w:color="auto"/>
        <w:right w:val="none" w:sz="0" w:space="0" w:color="auto"/>
      </w:divBdr>
    </w:div>
    <w:div w:id="1367557174">
      <w:bodyDiv w:val="1"/>
      <w:marLeft w:val="0"/>
      <w:marRight w:val="0"/>
      <w:marTop w:val="0"/>
      <w:marBottom w:val="0"/>
      <w:divBdr>
        <w:top w:val="none" w:sz="0" w:space="0" w:color="auto"/>
        <w:left w:val="none" w:sz="0" w:space="0" w:color="auto"/>
        <w:bottom w:val="none" w:sz="0" w:space="0" w:color="auto"/>
        <w:right w:val="none" w:sz="0" w:space="0" w:color="auto"/>
      </w:divBdr>
    </w:div>
    <w:div w:id="1640114655">
      <w:bodyDiv w:val="1"/>
      <w:marLeft w:val="0"/>
      <w:marRight w:val="0"/>
      <w:marTop w:val="0"/>
      <w:marBottom w:val="0"/>
      <w:divBdr>
        <w:top w:val="none" w:sz="0" w:space="0" w:color="auto"/>
        <w:left w:val="none" w:sz="0" w:space="0" w:color="auto"/>
        <w:bottom w:val="none" w:sz="0" w:space="0" w:color="auto"/>
        <w:right w:val="none" w:sz="0" w:space="0" w:color="auto"/>
      </w:divBdr>
    </w:div>
    <w:div w:id="1775319811">
      <w:bodyDiv w:val="1"/>
      <w:marLeft w:val="0"/>
      <w:marRight w:val="0"/>
      <w:marTop w:val="0"/>
      <w:marBottom w:val="0"/>
      <w:divBdr>
        <w:top w:val="none" w:sz="0" w:space="0" w:color="auto"/>
        <w:left w:val="none" w:sz="0" w:space="0" w:color="auto"/>
        <w:bottom w:val="none" w:sz="0" w:space="0" w:color="auto"/>
        <w:right w:val="none" w:sz="0" w:space="0" w:color="auto"/>
      </w:divBdr>
    </w:div>
    <w:div w:id="204120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rikanth_0712@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0832C-38AB-41A0-801A-EA88FC1D9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NAGARAJ</vt:lpstr>
    </vt:vector>
  </TitlesOfParts>
  <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NAGARAJ</dc:title>
  <dc:creator>Hemanth Kumar V</dc:creator>
  <cp:lastModifiedBy>sys2</cp:lastModifiedBy>
  <cp:revision>7</cp:revision>
  <dcterms:created xsi:type="dcterms:W3CDTF">2015-05-27T06:20:00Z</dcterms:created>
  <dcterms:modified xsi:type="dcterms:W3CDTF">2016-04-25T05:45:00Z</dcterms:modified>
</cp:coreProperties>
</file>